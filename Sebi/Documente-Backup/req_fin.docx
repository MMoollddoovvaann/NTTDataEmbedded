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="00000000" w:rsidRDefault="00000000" w14:paraId="3A0E018C" wp14:textId="77777777">
      <w:pPr>
        <w:jc w:val="center"/>
      </w:pPr>
      <w:proofErr w:type="spellStart"/>
      <w:r w:rsidRPr="39DDC19F" w:rsidR="39DDC19F">
        <w:rPr>
          <w:b w:val="1"/>
          <w:bCs w:val="1"/>
          <w:i w:val="1"/>
          <w:iCs w:val="1"/>
          <w:sz w:val="32"/>
          <w:szCs w:val="32"/>
        </w:rPr>
        <w:t>Requirements</w:t>
      </w:r>
      <w:proofErr w:type="spellEnd"/>
    </w:p>
    <w:p xmlns:wp14="http://schemas.microsoft.com/office/word/2010/wordml" w:rsidR="00000000" w:rsidRDefault="00000000" w14:paraId="672A6659" wp14:textId="77777777">
      <w:pPr>
        <w:jc w:val="both"/>
      </w:pPr>
      <w:r>
        <w:tab/>
      </w:r>
    </w:p>
    <w:p xmlns:wp14="http://schemas.microsoft.com/office/word/2010/wordml" w:rsidR="00000000" w:rsidRDefault="00000000" w14:paraId="14ABA247" wp14:textId="77777777" wp14:noSpellErr="1">
      <w:pPr>
        <w:spacing w:line="360" w:lineRule="auto"/>
        <w:jc w:val="both"/>
      </w:pPr>
      <w:r>
        <w:tab/>
      </w:r>
      <w:r>
        <w:rPr/>
        <w:t>Sistem:</w:t>
      </w:r>
    </w:p>
    <w:p xmlns:wp14="http://schemas.microsoft.com/office/word/2010/wordml" w:rsidR="00000000" w:rsidRDefault="00000000" w14:paraId="425C8312" wp14:textId="77777777">
      <w:pPr>
        <w:spacing w:line="360" w:lineRule="auto"/>
        <w:jc w:val="both"/>
      </w:pPr>
      <w:r>
        <w:tab/>
      </w:r>
      <w:r>
        <w:rPr/>
        <w:t xml:space="preserve">1. Senzorii trebuie să detecteze cu exactitate limita de parcare. Cei 5 senzori vor detecta pe o lungime de 150 cm, poziționați pe bara din spate, la 15° fiecare, la .... cm distanță unul de celălalt. Conurile de detecție nu se intersectează. Toată logica de control trebuie realizată de </w:t>
      </w:r>
      <w:proofErr w:type="spellStart"/>
      <w:r>
        <w:rPr/>
        <w:t>Arduino</w:t>
      </w:r>
      <w:proofErr w:type="spellEnd"/>
      <w:r>
        <w:rPr/>
        <w:t xml:space="preserve">. Datele primite de către </w:t>
      </w:r>
      <w:proofErr w:type="spellStart"/>
      <w:r>
        <w:rPr/>
        <w:t>Arduino</w:t>
      </w:r>
      <w:proofErr w:type="spellEnd"/>
      <w:r>
        <w:rPr/>
        <w:t xml:space="preserve"> sunt trimise mai departe prin </w:t>
      </w:r>
      <w:proofErr w:type="spellStart"/>
      <w:r>
        <w:rPr/>
        <w:t>bluetooth</w:t>
      </w:r>
      <w:proofErr w:type="spellEnd"/>
      <w:r>
        <w:rPr/>
        <w:t xml:space="preserve"> către </w:t>
      </w:r>
      <w:proofErr w:type="spellStart"/>
      <w:r>
        <w:rPr/>
        <w:t>Raspberry</w:t>
      </w:r>
      <w:proofErr w:type="spellEnd"/>
      <w:r>
        <w:rPr/>
        <w:t>. Aici prelucrăm datele și realizăm interfața grafică.</w:t>
      </w:r>
    </w:p>
    <w:p xmlns:wp14="http://schemas.microsoft.com/office/word/2010/wordml" w:rsidR="00000000" w:rsidRDefault="00000000" w14:paraId="058365FA" wp14:textId="77777777">
      <w:pPr>
        <w:pStyle w:val="BodyText"/>
        <w:spacing w:after="0" w:line="360" w:lineRule="auto"/>
        <w:jc w:val="both"/>
      </w:pPr>
      <w:r>
        <w:tab/>
      </w:r>
      <w:r>
        <w:rPr/>
        <w:t xml:space="preserve">2. Senzorii vor oferi o perspectivă clară asupra locației mașinii în raport cu obiectul. Trebuie să emită o avertizare sonoră (cu ajutorul unor </w:t>
      </w:r>
      <w:proofErr w:type="spellStart"/>
      <w:r>
        <w:rPr/>
        <w:t>buzzere</w:t>
      </w:r>
      <w:proofErr w:type="spellEnd"/>
      <w:r>
        <w:rPr/>
        <w:t>) cu 15 cm înainte de obstacol.</w:t>
      </w:r>
    </w:p>
    <w:p xmlns:wp14="http://schemas.microsoft.com/office/word/2010/wordml" w:rsidR="00000000" w:rsidRDefault="00000000" w14:paraId="515B8758" wp14:textId="77777777" wp14:noSpellErr="1">
      <w:pPr>
        <w:pStyle w:val="BodyText"/>
        <w:spacing w:after="0" w:line="360" w:lineRule="auto"/>
        <w:jc w:val="both"/>
      </w:pPr>
      <w:r>
        <w:tab/>
      </w:r>
      <w:r>
        <w:rPr/>
        <w:t>3. Nu trebuie să aibă sensibilitate ridicată (în cazul în care sunetul este absorbit de materiale, în cazul în care apar perturbații mecanice asupra lui).</w:t>
      </w:r>
    </w:p>
    <w:p xmlns:wp14="http://schemas.microsoft.com/office/word/2010/wordml" w:rsidR="00000000" w:rsidRDefault="00000000" w14:paraId="6F7FE6E1" wp14:textId="77777777">
      <w:pPr>
        <w:pStyle w:val="BodyText"/>
        <w:spacing w:after="0" w:line="360" w:lineRule="auto"/>
        <w:jc w:val="both"/>
      </w:pPr>
      <w:r>
        <w:tab/>
      </w:r>
      <w:r>
        <w:rPr/>
        <w:t xml:space="preserve">4. </w:t>
      </w:r>
      <w:proofErr w:type="spellStart"/>
      <w:r>
        <w:rPr/>
        <w:t>Raspberry-ul</w:t>
      </w:r>
      <w:proofErr w:type="spellEnd"/>
      <w:r>
        <w:rPr/>
        <w:t xml:space="preserve"> trebuie configurat pentru a primi date de la </w:t>
      </w:r>
      <w:proofErr w:type="spellStart"/>
      <w:r>
        <w:rPr/>
        <w:t>Arduino</w:t>
      </w:r>
      <w:proofErr w:type="spellEnd"/>
      <w:r>
        <w:rPr/>
        <w:t xml:space="preserve"> prin </w:t>
      </w:r>
      <w:proofErr w:type="spellStart"/>
      <w:r>
        <w:rPr/>
        <w:t>bluetooth</w:t>
      </w:r>
      <w:proofErr w:type="spellEnd"/>
      <w:r>
        <w:rPr/>
        <w:t>.</w:t>
      </w:r>
    </w:p>
    <w:p xmlns:wp14="http://schemas.microsoft.com/office/word/2010/wordml" w:rsidR="00000000" w:rsidRDefault="00000000" w14:paraId="1647AF13" wp14:textId="77777777" wp14:noSpellErr="1">
      <w:pPr>
        <w:pStyle w:val="BodyText"/>
        <w:spacing w:after="0" w:line="360" w:lineRule="auto"/>
        <w:jc w:val="both"/>
      </w:pPr>
      <w:r>
        <w:tab/>
      </w:r>
      <w:r>
        <w:rPr/>
        <w:t>5. Interfața grafică va fi creată în QT.</w:t>
      </w:r>
    </w:p>
    <w:p xmlns:wp14="http://schemas.microsoft.com/office/word/2010/wordml" w:rsidR="00000000" w:rsidRDefault="00000000" w14:paraId="341DCA11" wp14:textId="77777777" wp14:noSpellErr="1">
      <w:pPr>
        <w:pStyle w:val="BodyText"/>
        <w:spacing w:after="0" w:line="360" w:lineRule="auto"/>
        <w:jc w:val="both"/>
      </w:pPr>
      <w:r>
        <w:tab/>
      </w:r>
      <w:r>
        <w:rPr/>
        <w:t>6. Dacă e trasă frâna de mână, avertizarea sonoră nu este activă.</w:t>
      </w:r>
    </w:p>
    <w:p xmlns:wp14="http://schemas.microsoft.com/office/word/2010/wordml" w:rsidR="00000000" w:rsidRDefault="00000000" w14:paraId="0A37501D" wp14:textId="77777777">
      <w:pPr>
        <w:pStyle w:val="BodyText"/>
        <w:spacing w:after="0" w:line="360" w:lineRule="auto"/>
        <w:jc w:val="both"/>
      </w:pPr>
    </w:p>
    <w:p xmlns:wp14="http://schemas.microsoft.com/office/word/2010/wordml" w:rsidR="00000000" w:rsidRDefault="00000000" w14:paraId="5DAB6C7B" wp14:textId="77777777">
      <w:pPr>
        <w:pStyle w:val="BodyText"/>
        <w:spacing w:after="0" w:line="360" w:lineRule="auto"/>
        <w:jc w:val="both"/>
      </w:pPr>
    </w:p>
    <w:p xmlns:wp14="http://schemas.microsoft.com/office/word/2010/wordml" w:rsidR="00000000" w:rsidRDefault="00000000" w14:paraId="11CF1425" wp14:textId="77777777">
      <w:pPr>
        <w:spacing w:line="360" w:lineRule="auto"/>
        <w:jc w:val="both"/>
      </w:pPr>
      <w:r>
        <w:tab/>
      </w:r>
      <w:proofErr w:type="spellStart"/>
      <w:r>
        <w:rPr/>
        <w:t>Buzzer</w:t>
      </w:r>
      <w:proofErr w:type="spellEnd"/>
      <w:r>
        <w:rPr/>
        <w:t>:</w:t>
      </w:r>
      <w:r>
        <w:tab/>
      </w:r>
    </w:p>
    <w:p xmlns:wp14="http://schemas.microsoft.com/office/word/2010/wordml" w:rsidR="00000000" w:rsidRDefault="00000000" w14:paraId="45A93FAA" wp14:textId="77777777" wp14:noSpellErr="1">
      <w:pPr>
        <w:spacing w:line="360" w:lineRule="auto"/>
        <w:jc w:val="both"/>
      </w:pPr>
      <w:r>
        <w:tab/>
      </w:r>
      <w:r>
        <w:rPr/>
        <w:t xml:space="preserve">1. Funcția pe care o îndeplinește dispozitivul numit buzer in proiect este acea de a atenționa șoferul prin intermediul sunetului, în funcție de distanta rămasa față de obiectul din imediata vecinătate in raport cu vehiculul. </w:t>
      </w:r>
    </w:p>
    <w:p xmlns:wp14="http://schemas.microsoft.com/office/word/2010/wordml" w:rsidR="00000000" w:rsidRDefault="00000000" w14:paraId="38C987B5" wp14:textId="64C49FB1">
      <w:pPr>
        <w:pStyle w:val="BodyText"/>
        <w:spacing w:after="0" w:line="360" w:lineRule="auto"/>
        <w:jc w:val="both"/>
      </w:pPr>
      <w:r>
        <w:tab/>
      </w:r>
      <w:r>
        <w:rPr/>
        <w:t xml:space="preserve">2. Sunetul emis de </w:t>
      </w:r>
      <w:proofErr w:type="spellStart"/>
      <w:r>
        <w:rPr/>
        <w:t xml:space="preserve">buzzer</w:t>
      </w:r>
      <w:proofErr w:type="spellEnd"/>
      <w:r>
        <w:rPr/>
        <w:t xml:space="preserve"> va trebui sa varieze in funcție de distanta pe care vehiculul o are in raport cu un posibil obstacol. Parametri prin care va varia sunetul emis de </w:t>
      </w:r>
      <w:proofErr w:type="spellStart"/>
      <w:r>
        <w:rPr/>
        <w:t xml:space="preserve">buzzer</w:t>
      </w:r>
      <w:proofErr w:type="spellEnd"/>
      <w:r>
        <w:rPr/>
        <w:t xml:space="preserve"> sunt: frecventa, durata si amplitudinea</w:t>
      </w:r>
      <w:r>
        <w:rPr/>
        <w:t xml:space="preserve">/volumul</w:t>
      </w:r>
      <w:r>
        <w:rPr/>
        <w:t xml:space="preserve"> </w:t>
      </w:r>
      <w:r>
        <w:rPr/>
        <w:t xml:space="preserve">(se poate implementa această utilitate cu ajutorul unui potențiometru ,daca nu este posibilă ajustarea software). </w:t>
      </w:r>
    </w:p>
    <w:p xmlns:wp14="http://schemas.microsoft.com/office/word/2010/wordml" w:rsidR="00000000" w:rsidRDefault="00000000" w14:paraId="258D3D07" wp14:textId="7251B253">
      <w:pPr>
        <w:pStyle w:val="BodyText"/>
        <w:spacing w:after="0" w:line="360" w:lineRule="auto"/>
        <w:jc w:val="both"/>
      </w:pPr>
      <w:r>
        <w:tab/>
      </w:r>
      <w:r>
        <w:rPr/>
        <w:t xml:space="preserve">3. Sunetul emis de </w:t>
      </w:r>
      <w:proofErr w:type="spellStart"/>
      <w:r>
        <w:rPr/>
        <w:t>buzzer</w:t>
      </w:r>
      <w:proofErr w:type="spellEnd"/>
      <w:r>
        <w:rPr/>
        <w:t xml:space="preserve"> nu va fi unul deranjant sau stresant pentru a nu distrage atenția șoferului de la parcare. Acesta va înceta daca </w:t>
      </w:r>
      <w:r>
        <w:rPr/>
        <w:t xml:space="preserve"> </w:t>
      </w:r>
      <w:r>
        <w:rPr/>
        <w:t xml:space="preserve">frâna de mana</w:t>
      </w:r>
      <w:r>
        <w:rPr/>
        <w:t xml:space="preserve"> este </w:t>
      </w:r>
      <w:proofErr w:type="spellStart"/>
      <w:r>
        <w:rPr/>
        <w:t xml:space="preserve">actionata</w:t>
      </w:r>
      <w:proofErr w:type="spellEnd"/>
      <w:r>
        <w:rPr/>
        <w:t xml:space="preserve">; aceasta funcție este necesara pentru a nu deranja ocupanții vehiculului pe durata de timp in care vehiculul este staționar si pericolul ca mașina sa se deplaseze este mica.</w:t>
      </w:r>
    </w:p>
    <w:p xmlns:wp14="http://schemas.microsoft.com/office/word/2010/wordml" w:rsidR="00000000" w:rsidRDefault="00000000" w14:paraId="02EB378F" wp14:textId="77777777">
      <w:pPr>
        <w:spacing w:line="360" w:lineRule="auto"/>
        <w:jc w:val="both"/>
      </w:pPr>
    </w:p>
    <w:p xmlns:wp14="http://schemas.microsoft.com/office/word/2010/wordml" w:rsidR="00000000" w:rsidRDefault="00000000" w14:paraId="6A05A809" wp14:textId="77777777">
      <w:pPr>
        <w:spacing w:line="360" w:lineRule="auto"/>
        <w:jc w:val="both"/>
      </w:pPr>
      <w:r>
        <w:tab/>
      </w:r>
    </w:p>
    <w:p xmlns:wp14="http://schemas.microsoft.com/office/word/2010/wordml" w:rsidR="00000000" w:rsidP="39DDC19F" w:rsidRDefault="00000000" w14:paraId="6875C7F8" wp14:textId="77777777" wp14:noSpellErr="1">
      <w:pPr>
        <w:spacing w:line="360" w:lineRule="auto"/>
        <w:jc w:val="both"/>
        <w:rPr>
          <w:lang w:val="en-US"/>
        </w:rPr>
      </w:pPr>
      <w:r>
        <w:tab/>
      </w:r>
      <w:r>
        <w:rPr/>
        <w:t>Modulul Bluetooth:</w:t>
      </w:r>
    </w:p>
    <w:p xmlns:wp14="http://schemas.microsoft.com/office/word/2010/wordml" w:rsidR="00000000" w:rsidP="39DDC19F" w:rsidRDefault="00000000" w14:paraId="3B853FF8" wp14:textId="77777777">
      <w:pPr>
        <w:pStyle w:val="BodyText"/>
        <w:numPr>
          <w:ilvl w:val="0"/>
          <w:numId w:val="1"/>
        </w:numPr>
        <w:spacing w:line="360" w:lineRule="auto"/>
        <w:jc w:val="both"/>
        <w:rPr>
          <w:lang w:val="en-US"/>
        </w:rPr>
      </w:pPr>
      <w:r w:rsidRPr="39DDC19F" w:rsidR="39DDC19F">
        <w:rPr>
          <w:lang w:val="en-US"/>
        </w:rPr>
        <w:t xml:space="preserve">Este </w:t>
      </w:r>
      <w:proofErr w:type="spellStart"/>
      <w:r w:rsidRPr="39DDC19F" w:rsidR="39DDC19F">
        <w:rPr>
          <w:lang w:val="en-US"/>
        </w:rPr>
        <w:t>conectat</w:t>
      </w:r>
      <w:proofErr w:type="spellEnd"/>
      <w:r w:rsidR="39DDC19F">
        <w:rPr/>
        <w:t xml:space="preserve"> </w:t>
      </w:r>
      <w:r w:rsidRPr="39DDC19F" w:rsidR="39DDC19F">
        <w:rPr>
          <w:lang w:val="en-US"/>
        </w:rPr>
        <w:t xml:space="preserve">direct la </w:t>
      </w:r>
      <w:proofErr w:type="spellStart"/>
      <w:r w:rsidRPr="39DDC19F" w:rsidR="39DDC19F">
        <w:rPr>
          <w:lang w:val="en-US"/>
        </w:rPr>
        <w:t>placuta</w:t>
      </w:r>
      <w:proofErr w:type="spellEnd"/>
      <w:r w:rsidR="39DDC19F">
        <w:rPr/>
        <w:t xml:space="preserve"> </w:t>
      </w:r>
      <w:r w:rsidRPr="39DDC19F" w:rsidR="39DDC19F">
        <w:rPr>
          <w:lang w:val="en-US"/>
        </w:rPr>
        <w:t xml:space="preserve">Arduino </w:t>
      </w:r>
      <w:proofErr w:type="spellStart"/>
      <w:r w:rsidRPr="39DDC19F" w:rsidR="39DDC19F">
        <w:rPr>
          <w:lang w:val="en-US"/>
        </w:rPr>
        <w:t>si</w:t>
      </w:r>
      <w:proofErr w:type="spellEnd"/>
      <w:r w:rsidR="39DDC19F">
        <w:rPr/>
        <w:t xml:space="preserve"> </w:t>
      </w:r>
      <w:proofErr w:type="spellStart"/>
      <w:r w:rsidRPr="39DDC19F" w:rsidR="39DDC19F">
        <w:rPr>
          <w:lang w:val="en-US"/>
        </w:rPr>
        <w:t>controlata</w:t>
      </w:r>
      <w:proofErr w:type="spellEnd"/>
      <w:r w:rsidR="39DDC19F">
        <w:rPr/>
        <w:t xml:space="preserve"> </w:t>
      </w:r>
      <w:r w:rsidRPr="39DDC19F" w:rsidR="39DDC19F">
        <w:rPr>
          <w:lang w:val="en-US"/>
        </w:rPr>
        <w:t xml:space="preserve">de </w:t>
      </w:r>
      <w:proofErr w:type="spellStart"/>
      <w:r w:rsidRPr="39DDC19F" w:rsidR="39DDC19F">
        <w:rPr>
          <w:lang w:val="en-US"/>
        </w:rPr>
        <w:t>catre</w:t>
      </w:r>
      <w:proofErr w:type="spellEnd"/>
      <w:r w:rsidR="39DDC19F">
        <w:rPr/>
        <w:t xml:space="preserve"> </w:t>
      </w:r>
      <w:proofErr w:type="spellStart"/>
      <w:r w:rsidRPr="39DDC19F" w:rsidR="39DDC19F">
        <w:rPr>
          <w:lang w:val="en-US"/>
        </w:rPr>
        <w:t>procesorul</w:t>
      </w:r>
      <w:proofErr w:type="spellEnd"/>
      <w:r w:rsidR="39DDC19F">
        <w:rPr/>
        <w:t xml:space="preserve"> </w:t>
      </w:r>
      <w:proofErr w:type="spellStart"/>
      <w:r w:rsidRPr="39DDC19F" w:rsidR="39DDC19F">
        <w:rPr>
          <w:lang w:val="en-US"/>
        </w:rPr>
        <w:t>aceteia</w:t>
      </w:r>
      <w:proofErr w:type="spellEnd"/>
    </w:p>
    <w:p xmlns:wp14="http://schemas.microsoft.com/office/word/2010/wordml" w:rsidR="00000000" w:rsidP="39DDC19F" w:rsidRDefault="00000000" w14:paraId="56940919" wp14:textId="77777777">
      <w:pPr>
        <w:pStyle w:val="BodyText"/>
        <w:numPr>
          <w:ilvl w:val="0"/>
          <w:numId w:val="1"/>
        </w:numPr>
        <w:spacing w:line="360" w:lineRule="auto"/>
        <w:jc w:val="both"/>
        <w:rPr>
          <w:lang w:val="en-US"/>
        </w:rPr>
      </w:pPr>
      <w:proofErr w:type="spellStart"/>
      <w:r w:rsidRPr="39DDC19F" w:rsidR="39DDC19F">
        <w:rPr>
          <w:lang w:val="en-US"/>
        </w:rPr>
        <w:t>Scop</w:t>
      </w:r>
      <w:proofErr w:type="spellEnd"/>
      <w:r w:rsidRPr="39DDC19F" w:rsidR="39DDC19F">
        <w:rPr>
          <w:lang w:val="en-US"/>
        </w:rPr>
        <w:t xml:space="preserve">: </w:t>
      </w:r>
      <w:proofErr w:type="spellStart"/>
      <w:r w:rsidRPr="39DDC19F" w:rsidR="39DDC19F">
        <w:rPr>
          <w:lang w:val="en-US"/>
        </w:rPr>
        <w:t>facilitare</w:t>
      </w:r>
      <w:proofErr w:type="spellEnd"/>
      <w:r w:rsidRPr="39DDC19F" w:rsidR="39DDC19F">
        <w:rPr>
          <w:lang w:val="en-US"/>
        </w:rPr>
        <w:t xml:space="preserve"> </w:t>
      </w:r>
      <w:proofErr w:type="spellStart"/>
      <w:r w:rsidRPr="39DDC19F" w:rsidR="39DDC19F">
        <w:rPr>
          <w:lang w:val="en-US"/>
        </w:rPr>
        <w:t>comunicării</w:t>
      </w:r>
      <w:proofErr w:type="spellEnd"/>
      <w:r w:rsidRPr="39DDC19F" w:rsidR="39DDC19F">
        <w:rPr>
          <w:lang w:val="en-US"/>
        </w:rPr>
        <w:t xml:space="preserve"> </w:t>
      </w:r>
      <w:proofErr w:type="spellStart"/>
      <w:r w:rsidRPr="39DDC19F" w:rsidR="39DDC19F">
        <w:rPr>
          <w:lang w:val="en-US"/>
        </w:rPr>
        <w:t>dintre</w:t>
      </w:r>
      <w:proofErr w:type="spellEnd"/>
      <w:r w:rsidRPr="39DDC19F" w:rsidR="39DDC19F">
        <w:rPr>
          <w:lang w:val="en-US"/>
        </w:rPr>
        <w:t xml:space="preserve"> </w:t>
      </w:r>
      <w:proofErr w:type="spellStart"/>
      <w:r w:rsidRPr="39DDC19F" w:rsidR="39DDC19F">
        <w:rPr>
          <w:lang w:val="en-US"/>
        </w:rPr>
        <w:t>plăcuța</w:t>
      </w:r>
      <w:proofErr w:type="spellEnd"/>
      <w:r w:rsidRPr="39DDC19F" w:rsidR="39DDC19F">
        <w:rPr>
          <w:lang w:val="en-US"/>
        </w:rPr>
        <w:t xml:space="preserve"> Arduino </w:t>
      </w:r>
      <w:proofErr w:type="spellStart"/>
      <w:r w:rsidRPr="39DDC19F" w:rsidR="39DDC19F">
        <w:rPr>
          <w:lang w:val="en-US"/>
        </w:rPr>
        <w:t>și</w:t>
      </w:r>
      <w:proofErr w:type="spellEnd"/>
      <w:r w:rsidRPr="39DDC19F" w:rsidR="39DDC19F">
        <w:rPr>
          <w:lang w:val="en-US"/>
        </w:rPr>
        <w:t xml:space="preserve"> </w:t>
      </w:r>
      <w:proofErr w:type="spellStart"/>
      <w:r w:rsidRPr="39DDC19F" w:rsidR="39DDC19F">
        <w:rPr>
          <w:lang w:val="en-US"/>
        </w:rPr>
        <w:t>una</w:t>
      </w:r>
      <w:proofErr w:type="spellEnd"/>
      <w:r w:rsidRPr="39DDC19F" w:rsidR="39DDC19F">
        <w:rPr>
          <w:lang w:val="en-US"/>
        </w:rPr>
        <w:t xml:space="preserve"> Raspberry PI </w:t>
      </w:r>
    </w:p>
    <w:p xmlns:wp14="http://schemas.microsoft.com/office/word/2010/wordml" w:rsidR="00000000" w:rsidP="39DDC19F" w:rsidRDefault="00000000" w14:paraId="4816E521" wp14:textId="77777777">
      <w:pPr>
        <w:pStyle w:val="BodyText"/>
        <w:numPr>
          <w:ilvl w:val="0"/>
          <w:numId w:val="1"/>
        </w:numPr>
        <w:spacing w:line="360" w:lineRule="auto"/>
        <w:jc w:val="both"/>
        <w:rPr>
          <w:lang w:val="en-US"/>
        </w:rPr>
      </w:pPr>
      <w:r w:rsidRPr="39DDC19F" w:rsidR="39DDC19F">
        <w:rPr>
          <w:lang w:val="en-US"/>
        </w:rPr>
        <w:t xml:space="preserve">Are </w:t>
      </w:r>
      <w:proofErr w:type="spellStart"/>
      <w:r w:rsidRPr="39DDC19F" w:rsidR="39DDC19F">
        <w:rPr>
          <w:lang w:val="en-US"/>
        </w:rPr>
        <w:t>rol</w:t>
      </w:r>
      <w:proofErr w:type="spellEnd"/>
      <w:r w:rsidRPr="39DDC19F" w:rsidR="39DDC19F">
        <w:rPr>
          <w:lang w:val="en-US"/>
        </w:rPr>
        <w:t xml:space="preserve"> bidirectional: </w:t>
      </w:r>
      <w:proofErr w:type="spellStart"/>
      <w:r w:rsidRPr="39DDC19F" w:rsidR="39DDC19F">
        <w:rPr>
          <w:lang w:val="en-US"/>
        </w:rPr>
        <w:t>transmitere</w:t>
      </w:r>
      <w:proofErr w:type="spellEnd"/>
      <w:r w:rsidRPr="39DDC19F" w:rsidR="39DDC19F">
        <w:rPr>
          <w:lang w:val="en-US"/>
        </w:rPr>
        <w:t xml:space="preserve"> de date (</w:t>
      </w:r>
      <w:proofErr w:type="spellStart"/>
      <w:r w:rsidRPr="39DDC19F" w:rsidR="39DDC19F">
        <w:rPr>
          <w:lang w:val="en-US"/>
        </w:rPr>
        <w:t>sunt</w:t>
      </w:r>
      <w:proofErr w:type="spellEnd"/>
      <w:r w:rsidRPr="39DDC19F" w:rsidR="39DDC19F">
        <w:rPr>
          <w:lang w:val="en-US"/>
        </w:rPr>
        <w:t xml:space="preserve"> </w:t>
      </w:r>
      <w:proofErr w:type="spellStart"/>
      <w:r w:rsidRPr="39DDC19F" w:rsidR="39DDC19F">
        <w:rPr>
          <w:lang w:val="en-US"/>
        </w:rPr>
        <w:t>transmise</w:t>
      </w:r>
      <w:proofErr w:type="spellEnd"/>
      <w:r w:rsidRPr="39DDC19F" w:rsidR="39DDC19F">
        <w:rPr>
          <w:lang w:val="en-US"/>
        </w:rPr>
        <w:t xml:space="preserve"> </w:t>
      </w:r>
      <w:proofErr w:type="spellStart"/>
      <w:r w:rsidRPr="39DDC19F" w:rsidR="39DDC19F">
        <w:rPr>
          <w:lang w:val="en-US"/>
        </w:rPr>
        <w:t>spre</w:t>
      </w:r>
      <w:proofErr w:type="spellEnd"/>
      <w:r w:rsidRPr="39DDC19F" w:rsidR="39DDC19F">
        <w:rPr>
          <w:lang w:val="en-US"/>
        </w:rPr>
        <w:t xml:space="preserve"> un </w:t>
      </w:r>
      <w:proofErr w:type="spellStart"/>
      <w:r w:rsidRPr="39DDC19F" w:rsidR="39DDC19F">
        <w:rPr>
          <w:lang w:val="en-US"/>
        </w:rPr>
        <w:t>modul</w:t>
      </w:r>
      <w:proofErr w:type="spellEnd"/>
      <w:r w:rsidRPr="39DDC19F" w:rsidR="39DDC19F">
        <w:rPr>
          <w:lang w:val="en-US"/>
        </w:rPr>
        <w:t xml:space="preserve"> Raspberry PI </w:t>
      </w:r>
      <w:proofErr w:type="spellStart"/>
      <w:r w:rsidRPr="39DDC19F" w:rsidR="39DDC19F">
        <w:rPr>
          <w:lang w:val="en-US"/>
        </w:rPr>
        <w:t>informații</w:t>
      </w:r>
      <w:proofErr w:type="spellEnd"/>
      <w:r w:rsidRPr="39DDC19F" w:rsidR="39DDC19F">
        <w:rPr>
          <w:lang w:val="en-US"/>
        </w:rPr>
        <w:t xml:space="preserve"> de </w:t>
      </w:r>
      <w:proofErr w:type="spellStart"/>
      <w:r w:rsidRPr="39DDC19F" w:rsidR="39DDC19F">
        <w:rPr>
          <w:lang w:val="en-US"/>
        </w:rPr>
        <w:t>distanțele</w:t>
      </w:r>
      <w:proofErr w:type="spellEnd"/>
      <w:r w:rsidRPr="39DDC19F" w:rsidR="39DDC19F">
        <w:rPr>
          <w:lang w:val="en-US"/>
        </w:rPr>
        <w:t xml:space="preserve"> </w:t>
      </w:r>
      <w:proofErr w:type="spellStart"/>
      <w:r w:rsidRPr="39DDC19F" w:rsidR="39DDC19F">
        <w:rPr>
          <w:lang w:val="en-US"/>
        </w:rPr>
        <w:t>măsurate</w:t>
      </w:r>
      <w:proofErr w:type="spellEnd"/>
      <w:r w:rsidRPr="39DDC19F" w:rsidR="39DDC19F">
        <w:rPr>
          <w:lang w:val="en-US"/>
        </w:rPr>
        <w:t xml:space="preserve"> </w:t>
      </w:r>
      <w:proofErr w:type="spellStart"/>
      <w:r w:rsidRPr="39DDC19F" w:rsidR="39DDC19F">
        <w:rPr>
          <w:lang w:val="en-US"/>
        </w:rPr>
        <w:t>prin</w:t>
      </w:r>
      <w:proofErr w:type="spellEnd"/>
      <w:r w:rsidRPr="39DDC19F" w:rsidR="39DDC19F">
        <w:rPr>
          <w:lang w:val="en-US"/>
        </w:rPr>
        <w:t xml:space="preserve"> </w:t>
      </w:r>
      <w:proofErr w:type="spellStart"/>
      <w:r w:rsidRPr="39DDC19F" w:rsidR="39DDC19F">
        <w:rPr>
          <w:lang w:val="en-US"/>
        </w:rPr>
        <w:t>intermediul</w:t>
      </w:r>
      <w:proofErr w:type="spellEnd"/>
      <w:r w:rsidRPr="39DDC19F" w:rsidR="39DDC19F">
        <w:rPr>
          <w:lang w:val="en-US"/>
        </w:rPr>
        <w:t xml:space="preserve"> </w:t>
      </w:r>
      <w:proofErr w:type="spellStart"/>
      <w:r w:rsidRPr="39DDC19F" w:rsidR="39DDC19F">
        <w:rPr>
          <w:lang w:val="en-US"/>
        </w:rPr>
        <w:t>senzorilor</w:t>
      </w:r>
      <w:proofErr w:type="spellEnd"/>
      <w:r w:rsidRPr="39DDC19F" w:rsidR="39DDC19F">
        <w:rPr>
          <w:lang w:val="en-US"/>
        </w:rPr>
        <w:t xml:space="preserve"> </w:t>
      </w:r>
      <w:proofErr w:type="spellStart"/>
      <w:r w:rsidRPr="39DDC19F" w:rsidR="39DDC19F">
        <w:rPr>
          <w:lang w:val="en-US"/>
        </w:rPr>
        <w:t>ultrasonici</w:t>
      </w:r>
      <w:proofErr w:type="spellEnd"/>
      <w:r w:rsidRPr="39DDC19F" w:rsidR="39DDC19F">
        <w:rPr>
          <w:lang w:val="en-US"/>
        </w:rPr>
        <w:t xml:space="preserve">) </w:t>
      </w:r>
      <w:proofErr w:type="spellStart"/>
      <w:r w:rsidRPr="39DDC19F" w:rsidR="39DDC19F">
        <w:rPr>
          <w:lang w:val="en-US"/>
        </w:rPr>
        <w:t>și</w:t>
      </w:r>
      <w:proofErr w:type="spellEnd"/>
      <w:r w:rsidRPr="39DDC19F" w:rsidR="39DDC19F">
        <w:rPr>
          <w:lang w:val="en-US"/>
        </w:rPr>
        <w:t xml:space="preserve"> </w:t>
      </w:r>
      <w:proofErr w:type="spellStart"/>
      <w:r w:rsidRPr="39DDC19F" w:rsidR="39DDC19F">
        <w:rPr>
          <w:lang w:val="en-US"/>
        </w:rPr>
        <w:t>primire</w:t>
      </w:r>
      <w:proofErr w:type="spellEnd"/>
      <w:r w:rsidRPr="39DDC19F" w:rsidR="39DDC19F">
        <w:rPr>
          <w:lang w:val="en-US"/>
        </w:rPr>
        <w:t xml:space="preserve"> de </w:t>
      </w:r>
      <w:proofErr w:type="spellStart"/>
      <w:r w:rsidRPr="39DDC19F" w:rsidR="39DDC19F">
        <w:rPr>
          <w:lang w:val="en-US"/>
        </w:rPr>
        <w:t>comenzi</w:t>
      </w:r>
      <w:proofErr w:type="spellEnd"/>
    </w:p>
    <w:p xmlns:wp14="http://schemas.microsoft.com/office/word/2010/wordml" w:rsidR="00000000" w:rsidP="39DDC19F" w:rsidRDefault="00000000" w14:paraId="5BFE9880" wp14:textId="77777777">
      <w:pPr>
        <w:pStyle w:val="BodyText"/>
        <w:numPr>
          <w:ilvl w:val="0"/>
          <w:numId w:val="1"/>
        </w:numPr>
        <w:spacing w:line="360" w:lineRule="auto"/>
        <w:jc w:val="both"/>
        <w:rPr>
          <w:lang w:val="en-US"/>
        </w:rPr>
      </w:pPr>
      <w:r w:rsidRPr="39DDC19F" w:rsidR="39DDC19F">
        <w:rPr>
          <w:lang w:val="en-US"/>
        </w:rPr>
        <w:t xml:space="preserve">Este </w:t>
      </w:r>
      <w:proofErr w:type="spellStart"/>
      <w:r w:rsidRPr="39DDC19F" w:rsidR="39DDC19F">
        <w:rPr>
          <w:lang w:val="en-US"/>
        </w:rPr>
        <w:t>integrată</w:t>
      </w:r>
      <w:proofErr w:type="spellEnd"/>
      <w:r w:rsidRPr="39DDC19F" w:rsidR="39DDC19F">
        <w:rPr>
          <w:lang w:val="en-US"/>
        </w:rPr>
        <w:t xml:space="preserve"> </w:t>
      </w:r>
      <w:proofErr w:type="spellStart"/>
      <w:r w:rsidRPr="39DDC19F" w:rsidR="39DDC19F">
        <w:rPr>
          <w:lang w:val="en-US"/>
        </w:rPr>
        <w:t>în</w:t>
      </w:r>
      <w:proofErr w:type="spellEnd"/>
      <w:r w:rsidRPr="39DDC19F" w:rsidR="39DDC19F">
        <w:rPr>
          <w:lang w:val="en-US"/>
        </w:rPr>
        <w:t xml:space="preserve"> </w:t>
      </w:r>
      <w:proofErr w:type="spellStart"/>
      <w:r w:rsidRPr="39DDC19F" w:rsidR="39DDC19F">
        <w:rPr>
          <w:lang w:val="en-US"/>
        </w:rPr>
        <w:t>sistemul</w:t>
      </w:r>
      <w:proofErr w:type="spellEnd"/>
      <w:r w:rsidRPr="39DDC19F" w:rsidR="39DDC19F">
        <w:rPr>
          <w:lang w:val="en-US"/>
        </w:rPr>
        <w:t xml:space="preserve"> de </w:t>
      </w:r>
      <w:proofErr w:type="spellStart"/>
      <w:r w:rsidRPr="39DDC19F" w:rsidR="39DDC19F">
        <w:rPr>
          <w:lang w:val="en-US"/>
        </w:rPr>
        <w:t>parcare</w:t>
      </w:r>
      <w:proofErr w:type="spellEnd"/>
      <w:r w:rsidRPr="39DDC19F" w:rsidR="39DDC19F">
        <w:rPr>
          <w:lang w:val="en-US"/>
        </w:rPr>
        <w:t xml:space="preserve"> </w:t>
      </w:r>
      <w:proofErr w:type="spellStart"/>
      <w:r w:rsidRPr="39DDC19F" w:rsidR="39DDC19F">
        <w:rPr>
          <w:lang w:val="en-US"/>
        </w:rPr>
        <w:t>împreună</w:t>
      </w:r>
      <w:proofErr w:type="spellEnd"/>
      <w:r w:rsidRPr="39DDC19F" w:rsidR="39DDC19F">
        <w:rPr>
          <w:lang w:val="en-US"/>
        </w:rPr>
        <w:t xml:space="preserve"> cu </w:t>
      </w:r>
      <w:proofErr w:type="spellStart"/>
      <w:r w:rsidRPr="39DDC19F" w:rsidR="39DDC19F">
        <w:rPr>
          <w:lang w:val="en-US"/>
        </w:rPr>
        <w:t>plăcuța</w:t>
      </w:r>
      <w:proofErr w:type="spellEnd"/>
      <w:r w:rsidRPr="39DDC19F" w:rsidR="39DDC19F">
        <w:rPr>
          <w:lang w:val="en-US"/>
        </w:rPr>
        <w:t xml:space="preserve"> Arduino, </w:t>
      </w:r>
      <w:proofErr w:type="spellStart"/>
      <w:r w:rsidRPr="39DDC19F" w:rsidR="39DDC19F">
        <w:rPr>
          <w:lang w:val="en-US"/>
        </w:rPr>
        <w:t>senzorii</w:t>
      </w:r>
      <w:proofErr w:type="spellEnd"/>
      <w:r w:rsidRPr="39DDC19F" w:rsidR="39DDC19F">
        <w:rPr>
          <w:lang w:val="en-US"/>
        </w:rPr>
        <w:t xml:space="preserve"> </w:t>
      </w:r>
      <w:proofErr w:type="spellStart"/>
      <w:r w:rsidRPr="39DDC19F" w:rsidR="39DDC19F">
        <w:rPr>
          <w:lang w:val="en-US"/>
        </w:rPr>
        <w:t>pentru</w:t>
      </w:r>
      <w:proofErr w:type="spellEnd"/>
      <w:r w:rsidRPr="39DDC19F" w:rsidR="39DDC19F">
        <w:rPr>
          <w:lang w:val="en-US"/>
        </w:rPr>
        <w:t xml:space="preserve"> </w:t>
      </w:r>
      <w:proofErr w:type="spellStart"/>
      <w:r w:rsidRPr="39DDC19F" w:rsidR="39DDC19F">
        <w:rPr>
          <w:lang w:val="en-US"/>
        </w:rPr>
        <w:t>parcare</w:t>
      </w:r>
      <w:proofErr w:type="spellEnd"/>
      <w:r w:rsidRPr="39DDC19F" w:rsidR="39DDC19F">
        <w:rPr>
          <w:lang w:val="en-US"/>
        </w:rPr>
        <w:t xml:space="preserve"> </w:t>
      </w:r>
      <w:proofErr w:type="spellStart"/>
      <w:r w:rsidRPr="39DDC19F" w:rsidR="39DDC19F">
        <w:rPr>
          <w:lang w:val="en-US"/>
        </w:rPr>
        <w:t>și</w:t>
      </w:r>
      <w:proofErr w:type="spellEnd"/>
      <w:r w:rsidRPr="39DDC19F" w:rsidR="39DDC19F">
        <w:rPr>
          <w:lang w:val="en-US"/>
        </w:rPr>
        <w:t xml:space="preserve"> buzzer-</w:t>
      </w:r>
      <w:proofErr w:type="spellStart"/>
      <w:r w:rsidRPr="39DDC19F" w:rsidR="39DDC19F">
        <w:rPr>
          <w:lang w:val="en-US"/>
        </w:rPr>
        <w:t>ul</w:t>
      </w:r>
      <w:proofErr w:type="spellEnd"/>
    </w:p>
    <w:p xmlns:wp14="http://schemas.microsoft.com/office/word/2010/wordml" w:rsidR="00000000" w:rsidP="39DDC19F" w:rsidRDefault="00000000" w14:paraId="0EB3009E" wp14:textId="77777777">
      <w:pPr>
        <w:pStyle w:val="BodyText"/>
        <w:numPr>
          <w:ilvl w:val="0"/>
          <w:numId w:val="1"/>
        </w:numPr>
        <w:spacing w:line="360" w:lineRule="auto"/>
        <w:jc w:val="both"/>
        <w:rPr>
          <w:lang w:val="en-US"/>
        </w:rPr>
      </w:pPr>
      <w:proofErr w:type="spellStart"/>
      <w:r w:rsidRPr="39DDC19F" w:rsidR="39DDC19F">
        <w:rPr>
          <w:lang w:val="en-US"/>
        </w:rPr>
        <w:t>Frecvența</w:t>
      </w:r>
      <w:proofErr w:type="spellEnd"/>
      <w:r w:rsidRPr="39DDC19F" w:rsidR="39DDC19F">
        <w:rPr>
          <w:lang w:val="en-US"/>
        </w:rPr>
        <w:t xml:space="preserve"> la care se </w:t>
      </w:r>
      <w:proofErr w:type="spellStart"/>
      <w:r w:rsidRPr="39DDC19F" w:rsidR="39DDC19F">
        <w:rPr>
          <w:lang w:val="en-US"/>
        </w:rPr>
        <w:t>vor</w:t>
      </w:r>
      <w:proofErr w:type="spellEnd"/>
      <w:r w:rsidRPr="39DDC19F" w:rsidR="39DDC19F">
        <w:rPr>
          <w:lang w:val="en-US"/>
        </w:rPr>
        <w:t xml:space="preserve"> </w:t>
      </w:r>
      <w:proofErr w:type="spellStart"/>
      <w:r w:rsidRPr="39DDC19F" w:rsidR="39DDC19F">
        <w:rPr>
          <w:lang w:val="en-US"/>
        </w:rPr>
        <w:t>transmite</w:t>
      </w:r>
      <w:proofErr w:type="spellEnd"/>
      <w:r w:rsidRPr="39DDC19F" w:rsidR="39DDC19F">
        <w:rPr>
          <w:lang w:val="en-US"/>
        </w:rPr>
        <w:t xml:space="preserve"> </w:t>
      </w:r>
      <w:proofErr w:type="spellStart"/>
      <w:r w:rsidRPr="39DDC19F" w:rsidR="39DDC19F">
        <w:rPr>
          <w:lang w:val="en-US"/>
        </w:rPr>
        <w:t>datele</w:t>
      </w:r>
      <w:proofErr w:type="spellEnd"/>
      <w:r w:rsidRPr="39DDC19F" w:rsidR="39DDC19F">
        <w:rPr>
          <w:lang w:val="en-US"/>
        </w:rPr>
        <w:t xml:space="preserve"> </w:t>
      </w:r>
      <w:proofErr w:type="spellStart"/>
      <w:r w:rsidRPr="39DDC19F" w:rsidR="39DDC19F">
        <w:rPr>
          <w:lang w:val="en-US"/>
        </w:rPr>
        <w:t>măsurate</w:t>
      </w:r>
      <w:proofErr w:type="spellEnd"/>
      <w:r w:rsidRPr="39DDC19F" w:rsidR="39DDC19F">
        <w:rPr>
          <w:lang w:val="en-US"/>
        </w:rPr>
        <w:t xml:space="preserve"> de </w:t>
      </w:r>
      <w:proofErr w:type="spellStart"/>
      <w:r w:rsidRPr="39DDC19F" w:rsidR="39DDC19F">
        <w:rPr>
          <w:lang w:val="en-US"/>
        </w:rPr>
        <w:t>senzori</w:t>
      </w:r>
      <w:proofErr w:type="spellEnd"/>
      <w:r w:rsidRPr="39DDC19F" w:rsidR="39DDC19F">
        <w:rPr>
          <w:lang w:val="en-US"/>
        </w:rPr>
        <w:t xml:space="preserve"> </w:t>
      </w:r>
      <w:proofErr w:type="spellStart"/>
      <w:r w:rsidRPr="39DDC19F" w:rsidR="39DDC19F">
        <w:rPr>
          <w:lang w:val="en-US"/>
        </w:rPr>
        <w:t>către</w:t>
      </w:r>
      <w:proofErr w:type="spellEnd"/>
      <w:r w:rsidRPr="39DDC19F" w:rsidR="39DDC19F">
        <w:rPr>
          <w:lang w:val="en-US"/>
        </w:rPr>
        <w:t xml:space="preserve"> </w:t>
      </w:r>
      <w:proofErr w:type="spellStart"/>
      <w:r w:rsidRPr="39DDC19F" w:rsidR="39DDC19F">
        <w:rPr>
          <w:lang w:val="en-US"/>
        </w:rPr>
        <w:t>plăcuța</w:t>
      </w:r>
      <w:proofErr w:type="spellEnd"/>
      <w:r w:rsidRPr="39DDC19F" w:rsidR="39DDC19F">
        <w:rPr>
          <w:lang w:val="en-US"/>
        </w:rPr>
        <w:t xml:space="preserve"> Raspberry PI </w:t>
      </w:r>
      <w:proofErr w:type="spellStart"/>
      <w:r w:rsidRPr="39DDC19F" w:rsidR="39DDC19F">
        <w:rPr>
          <w:lang w:val="en-US"/>
        </w:rPr>
        <w:t>va</w:t>
      </w:r>
      <w:proofErr w:type="spellEnd"/>
      <w:r w:rsidRPr="39DDC19F" w:rsidR="39DDC19F">
        <w:rPr>
          <w:lang w:val="en-US"/>
        </w:rPr>
        <w:t xml:space="preserve"> fi </w:t>
      </w:r>
      <w:proofErr w:type="spellStart"/>
      <w:r w:rsidRPr="39DDC19F" w:rsidR="39DDC19F">
        <w:rPr>
          <w:lang w:val="en-US"/>
        </w:rPr>
        <w:t>stabilită</w:t>
      </w:r>
      <w:proofErr w:type="spellEnd"/>
      <w:r w:rsidRPr="39DDC19F" w:rsidR="39DDC19F">
        <w:rPr>
          <w:lang w:val="en-US"/>
        </w:rPr>
        <w:t xml:space="preserve"> de </w:t>
      </w:r>
      <w:proofErr w:type="spellStart"/>
      <w:r w:rsidRPr="39DDC19F" w:rsidR="39DDC19F">
        <w:rPr>
          <w:lang w:val="en-US"/>
        </w:rPr>
        <w:t>comun</w:t>
      </w:r>
      <w:proofErr w:type="spellEnd"/>
      <w:r w:rsidRPr="39DDC19F" w:rsidR="39DDC19F">
        <w:rPr>
          <w:lang w:val="en-US"/>
        </w:rPr>
        <w:t xml:space="preserve"> </w:t>
      </w:r>
      <w:proofErr w:type="spellStart"/>
      <w:r w:rsidRPr="39DDC19F" w:rsidR="39DDC19F">
        <w:rPr>
          <w:lang w:val="en-US"/>
        </w:rPr>
        <w:t>acord</w:t>
      </w:r>
      <w:proofErr w:type="spellEnd"/>
      <w:r w:rsidRPr="39DDC19F" w:rsidR="39DDC19F">
        <w:rPr>
          <w:lang w:val="en-US"/>
        </w:rPr>
        <w:t xml:space="preserve"> cu </w:t>
      </w:r>
      <w:proofErr w:type="spellStart"/>
      <w:r w:rsidRPr="39DDC19F" w:rsidR="39DDC19F">
        <w:rPr>
          <w:lang w:val="en-US"/>
        </w:rPr>
        <w:t>reprezentații</w:t>
      </w:r>
      <w:proofErr w:type="spellEnd"/>
      <w:r w:rsidRPr="39DDC19F" w:rsidR="39DDC19F">
        <w:rPr>
          <w:lang w:val="en-US"/>
        </w:rPr>
        <w:t xml:space="preserve"> </w:t>
      </w:r>
      <w:proofErr w:type="spellStart"/>
      <w:r w:rsidRPr="39DDC19F" w:rsidR="39DDC19F">
        <w:rPr>
          <w:lang w:val="en-US"/>
        </w:rPr>
        <w:t>produsului</w:t>
      </w:r>
      <w:proofErr w:type="spellEnd"/>
      <w:r w:rsidRPr="39DDC19F" w:rsidR="39DDC19F">
        <w:rPr>
          <w:lang w:val="en-US"/>
        </w:rPr>
        <w:t xml:space="preserve">/stake holders. </w:t>
      </w:r>
    </w:p>
    <w:p xmlns:wp14="http://schemas.microsoft.com/office/word/2010/wordml" w:rsidR="00000000" w:rsidP="39DDC19F" w:rsidRDefault="00000000" w14:paraId="718EAF15" wp14:textId="77777777">
      <w:pPr>
        <w:pStyle w:val="BodyText"/>
        <w:numPr>
          <w:ilvl w:val="0"/>
          <w:numId w:val="1"/>
        </w:numPr>
        <w:spacing w:after="0" w:line="360" w:lineRule="auto"/>
        <w:jc w:val="both"/>
        <w:rPr>
          <w:lang w:val="en-US"/>
        </w:rPr>
      </w:pPr>
      <w:proofErr w:type="spellStart"/>
      <w:r w:rsidRPr="39DDC19F" w:rsidR="39DDC19F">
        <w:rPr>
          <w:lang w:val="en-US"/>
        </w:rPr>
        <w:t>Programare</w:t>
      </w:r>
      <w:proofErr w:type="spellEnd"/>
      <w:r w:rsidRPr="39DDC19F" w:rsidR="39DDC19F">
        <w:rPr>
          <w:lang w:val="en-US"/>
        </w:rPr>
        <w:t xml:space="preserve"> </w:t>
      </w:r>
      <w:proofErr w:type="spellStart"/>
      <w:r w:rsidRPr="39DDC19F" w:rsidR="39DDC19F">
        <w:rPr>
          <w:lang w:val="en-US"/>
        </w:rPr>
        <w:t>și</w:t>
      </w:r>
      <w:proofErr w:type="spellEnd"/>
      <w:r w:rsidRPr="39DDC19F" w:rsidR="39DDC19F">
        <w:rPr>
          <w:lang w:val="en-US"/>
        </w:rPr>
        <w:t xml:space="preserve"> </w:t>
      </w:r>
      <w:proofErr w:type="spellStart"/>
      <w:r w:rsidRPr="39DDC19F" w:rsidR="39DDC19F">
        <w:rPr>
          <w:lang w:val="en-US"/>
        </w:rPr>
        <w:t>configurarea</w:t>
      </w:r>
      <w:proofErr w:type="spellEnd"/>
      <w:r w:rsidRPr="39DDC19F" w:rsidR="39DDC19F">
        <w:rPr>
          <w:lang w:val="en-US"/>
        </w:rPr>
        <w:t xml:space="preserve"> </w:t>
      </w:r>
      <w:proofErr w:type="spellStart"/>
      <w:r w:rsidRPr="39DDC19F" w:rsidR="39DDC19F">
        <w:rPr>
          <w:lang w:val="en-US"/>
        </w:rPr>
        <w:t>acestui</w:t>
      </w:r>
      <w:proofErr w:type="spellEnd"/>
      <w:r w:rsidRPr="39DDC19F" w:rsidR="39DDC19F">
        <w:rPr>
          <w:lang w:val="en-US"/>
        </w:rPr>
        <w:t xml:space="preserve"> </w:t>
      </w:r>
      <w:proofErr w:type="spellStart"/>
      <w:r w:rsidRPr="39DDC19F" w:rsidR="39DDC19F">
        <w:rPr>
          <w:lang w:val="en-US"/>
        </w:rPr>
        <w:t>modul</w:t>
      </w:r>
      <w:proofErr w:type="spellEnd"/>
      <w:r w:rsidRPr="39DDC19F" w:rsidR="39DDC19F">
        <w:rPr>
          <w:lang w:val="en-US"/>
        </w:rPr>
        <w:t xml:space="preserve"> se </w:t>
      </w:r>
      <w:proofErr w:type="spellStart"/>
      <w:r w:rsidRPr="39DDC19F" w:rsidR="39DDC19F">
        <w:rPr>
          <w:lang w:val="en-US"/>
        </w:rPr>
        <w:t>va</w:t>
      </w:r>
      <w:proofErr w:type="spellEnd"/>
      <w:r w:rsidRPr="39DDC19F" w:rsidR="39DDC19F">
        <w:rPr>
          <w:lang w:val="en-US"/>
        </w:rPr>
        <w:t xml:space="preserve"> face </w:t>
      </w:r>
      <w:proofErr w:type="spellStart"/>
      <w:r w:rsidRPr="39DDC19F" w:rsidR="39DDC19F">
        <w:rPr>
          <w:lang w:val="en-US"/>
        </w:rPr>
        <w:t>folosind</w:t>
      </w:r>
      <w:proofErr w:type="spellEnd"/>
      <w:r w:rsidRPr="39DDC19F" w:rsidR="39DDC19F">
        <w:rPr>
          <w:lang w:val="en-US"/>
        </w:rPr>
        <w:t xml:space="preserve"> o </w:t>
      </w:r>
      <w:proofErr w:type="spellStart"/>
      <w:r w:rsidRPr="39DDC19F" w:rsidR="39DDC19F">
        <w:rPr>
          <w:lang w:val="en-US"/>
        </w:rPr>
        <w:t>platforma</w:t>
      </w:r>
      <w:proofErr w:type="spellEnd"/>
      <w:r w:rsidRPr="39DDC19F" w:rsidR="39DDC19F">
        <w:rPr>
          <w:lang w:val="en-US"/>
        </w:rPr>
        <w:t xml:space="preserve"> C/C++, </w:t>
      </w:r>
      <w:proofErr w:type="spellStart"/>
      <w:r w:rsidRPr="39DDC19F" w:rsidR="39DDC19F">
        <w:rPr>
          <w:lang w:val="en-US"/>
        </w:rPr>
        <w:t>în</w:t>
      </w:r>
      <w:proofErr w:type="spellEnd"/>
      <w:r w:rsidRPr="39DDC19F" w:rsidR="39DDC19F">
        <w:rPr>
          <w:lang w:val="en-US"/>
        </w:rPr>
        <w:t xml:space="preserve"> </w:t>
      </w:r>
      <w:proofErr w:type="spellStart"/>
      <w:r w:rsidRPr="39DDC19F" w:rsidR="39DDC19F">
        <w:rPr>
          <w:lang w:val="en-US"/>
        </w:rPr>
        <w:t>cadrul</w:t>
      </w:r>
      <w:proofErr w:type="spellEnd"/>
      <w:r w:rsidRPr="39DDC19F" w:rsidR="39DDC19F">
        <w:rPr>
          <w:lang w:val="en-US"/>
        </w:rPr>
        <w:t xml:space="preserve"> Arduino IDE</w:t>
      </w:r>
    </w:p>
    <w:p xmlns:wp14="http://schemas.microsoft.com/office/word/2010/wordml" w:rsidR="00000000" w:rsidP="39DDC19F" w:rsidRDefault="00000000" w14:paraId="44173910" wp14:textId="77777777">
      <w:pPr>
        <w:pStyle w:val="BodyText"/>
        <w:numPr>
          <w:ilvl w:val="0"/>
          <w:numId w:val="1"/>
        </w:numPr>
        <w:spacing w:after="0" w:line="360" w:lineRule="auto"/>
        <w:jc w:val="both"/>
        <w:rPr>
          <w:lang w:val="en-US"/>
        </w:rPr>
      </w:pPr>
      <w:proofErr w:type="spellStart"/>
      <w:r w:rsidRPr="39DDC19F" w:rsidR="39DDC19F">
        <w:rPr>
          <w:lang w:val="en-US"/>
        </w:rPr>
        <w:t>Funcționarea</w:t>
      </w:r>
      <w:proofErr w:type="spellEnd"/>
      <w:r w:rsidRPr="39DDC19F" w:rsidR="39DDC19F">
        <w:rPr>
          <w:lang w:val="en-US"/>
        </w:rPr>
        <w:t xml:space="preserve">, </w:t>
      </w:r>
      <w:proofErr w:type="spellStart"/>
      <w:r w:rsidRPr="39DDC19F" w:rsidR="39DDC19F">
        <w:rPr>
          <w:lang w:val="en-US"/>
        </w:rPr>
        <w:t>configurarea</w:t>
      </w:r>
      <w:proofErr w:type="spellEnd"/>
      <w:r w:rsidRPr="39DDC19F" w:rsidR="39DDC19F">
        <w:rPr>
          <w:lang w:val="en-US"/>
        </w:rPr>
        <w:t xml:space="preserve">, </w:t>
      </w:r>
      <w:proofErr w:type="spellStart"/>
      <w:r w:rsidRPr="39DDC19F" w:rsidR="39DDC19F">
        <w:rPr>
          <w:lang w:val="en-US"/>
        </w:rPr>
        <w:t>trimiterea</w:t>
      </w:r>
      <w:proofErr w:type="spellEnd"/>
      <w:r w:rsidRPr="39DDC19F" w:rsidR="39DDC19F">
        <w:rPr>
          <w:lang w:val="en-US"/>
        </w:rPr>
        <w:t xml:space="preserve"> </w:t>
      </w:r>
      <w:proofErr w:type="spellStart"/>
      <w:r w:rsidRPr="39DDC19F" w:rsidR="39DDC19F">
        <w:rPr>
          <w:lang w:val="en-US"/>
        </w:rPr>
        <w:t>și</w:t>
      </w:r>
      <w:proofErr w:type="spellEnd"/>
      <w:r w:rsidRPr="39DDC19F" w:rsidR="39DDC19F">
        <w:rPr>
          <w:lang w:val="en-US"/>
        </w:rPr>
        <w:t xml:space="preserve"> </w:t>
      </w:r>
      <w:proofErr w:type="spellStart"/>
      <w:r w:rsidRPr="39DDC19F" w:rsidR="39DDC19F">
        <w:rPr>
          <w:lang w:val="en-US"/>
        </w:rPr>
        <w:t>primirea</w:t>
      </w:r>
      <w:proofErr w:type="spellEnd"/>
      <w:r w:rsidRPr="39DDC19F" w:rsidR="39DDC19F">
        <w:rPr>
          <w:lang w:val="en-US"/>
        </w:rPr>
        <w:t xml:space="preserve"> de date </w:t>
      </w:r>
      <w:proofErr w:type="spellStart"/>
      <w:r w:rsidRPr="39DDC19F" w:rsidR="39DDC19F">
        <w:rPr>
          <w:lang w:val="en-US"/>
        </w:rPr>
        <w:t>vor</w:t>
      </w:r>
      <w:proofErr w:type="spellEnd"/>
      <w:r w:rsidRPr="39DDC19F" w:rsidR="39DDC19F">
        <w:rPr>
          <w:lang w:val="en-US"/>
        </w:rPr>
        <w:t xml:space="preserve"> fi </w:t>
      </w:r>
      <w:proofErr w:type="spellStart"/>
      <w:r w:rsidRPr="39DDC19F" w:rsidR="39DDC19F">
        <w:rPr>
          <w:lang w:val="en-US"/>
        </w:rPr>
        <w:t>asigurate</w:t>
      </w:r>
      <w:proofErr w:type="spellEnd"/>
      <w:r w:rsidRPr="39DDC19F" w:rsidR="39DDC19F">
        <w:rPr>
          <w:lang w:val="en-US"/>
        </w:rPr>
        <w:t xml:space="preserve"> de </w:t>
      </w:r>
      <w:proofErr w:type="spellStart"/>
      <w:r w:rsidRPr="39DDC19F" w:rsidR="39DDC19F">
        <w:rPr>
          <w:lang w:val="en-US"/>
        </w:rPr>
        <w:t>funcții</w:t>
      </w:r>
      <w:proofErr w:type="spellEnd"/>
      <w:r w:rsidRPr="39DDC19F" w:rsidR="39DDC19F">
        <w:rPr>
          <w:lang w:val="en-US"/>
        </w:rPr>
        <w:t xml:space="preserve"> special definite </w:t>
      </w:r>
      <w:proofErr w:type="spellStart"/>
      <w:r w:rsidRPr="39DDC19F" w:rsidR="39DDC19F">
        <w:rPr>
          <w:lang w:val="en-US"/>
        </w:rPr>
        <w:t>într</w:t>
      </w:r>
      <w:proofErr w:type="spellEnd"/>
      <w:r w:rsidRPr="39DDC19F" w:rsidR="39DDC19F">
        <w:rPr>
          <w:lang w:val="en-US"/>
        </w:rPr>
        <w:t xml:space="preserve">-un </w:t>
      </w:r>
      <w:proofErr w:type="spellStart"/>
      <w:r w:rsidRPr="39DDC19F" w:rsidR="39DDC19F">
        <w:rPr>
          <w:lang w:val="en-US"/>
        </w:rPr>
        <w:t>fișier</w:t>
      </w:r>
      <w:proofErr w:type="spellEnd"/>
      <w:r w:rsidRPr="39DDC19F" w:rsidR="39DDC19F">
        <w:rPr>
          <w:lang w:val="en-US"/>
        </w:rPr>
        <w:t xml:space="preserve"> special </w:t>
      </w:r>
      <w:proofErr w:type="spellStart"/>
      <w:r w:rsidRPr="39DDC19F" w:rsidR="39DDC19F">
        <w:rPr>
          <w:lang w:val="en-US"/>
        </w:rPr>
        <w:t>dedicat</w:t>
      </w:r>
      <w:proofErr w:type="spellEnd"/>
      <w:r w:rsidRPr="39DDC19F" w:rsidR="39DDC19F">
        <w:rPr>
          <w:lang w:val="en-US"/>
        </w:rPr>
        <w:t xml:space="preserve"> </w:t>
      </w:r>
      <w:proofErr w:type="spellStart"/>
      <w:r w:rsidRPr="39DDC19F" w:rsidR="39DDC19F">
        <w:rPr>
          <w:lang w:val="en-US"/>
        </w:rPr>
        <w:t>acestui</w:t>
      </w:r>
      <w:proofErr w:type="spellEnd"/>
      <w:r w:rsidRPr="39DDC19F" w:rsidR="39DDC19F">
        <w:rPr>
          <w:lang w:val="en-US"/>
        </w:rPr>
        <w:t xml:space="preserve"> </w:t>
      </w:r>
      <w:proofErr w:type="spellStart"/>
      <w:r w:rsidRPr="39DDC19F" w:rsidR="39DDC19F">
        <w:rPr>
          <w:lang w:val="en-US"/>
        </w:rPr>
        <w:t>modul</w:t>
      </w:r>
      <w:proofErr w:type="spellEnd"/>
      <w:r w:rsidRPr="39DDC19F" w:rsidR="39DDC19F">
        <w:rPr>
          <w:lang w:val="en-US"/>
        </w:rPr>
        <w:t xml:space="preserve"> </w:t>
      </w:r>
    </w:p>
    <w:p xmlns:wp14="http://schemas.microsoft.com/office/word/2010/wordml" w:rsidR="00000000" w:rsidP="39DDC19F" w:rsidRDefault="00000000" w14:paraId="7CAB34F0" wp14:textId="77777777">
      <w:pPr>
        <w:pStyle w:val="BodyText"/>
        <w:numPr>
          <w:ilvl w:val="0"/>
          <w:numId w:val="1"/>
        </w:numPr>
        <w:spacing w:after="0" w:line="360" w:lineRule="auto"/>
        <w:jc w:val="both"/>
        <w:rPr>
          <w:lang w:val="en-US"/>
        </w:rPr>
      </w:pPr>
      <w:proofErr w:type="spellStart"/>
      <w:r w:rsidRPr="39DDC19F" w:rsidR="39DDC19F">
        <w:rPr>
          <w:lang w:val="en-US"/>
        </w:rPr>
        <w:t>Scopul</w:t>
      </w:r>
      <w:proofErr w:type="spellEnd"/>
      <w:r w:rsidRPr="39DDC19F" w:rsidR="39DDC19F">
        <w:rPr>
          <w:lang w:val="en-US"/>
        </w:rPr>
        <w:t xml:space="preserve"> principal al </w:t>
      </w:r>
      <w:proofErr w:type="spellStart"/>
      <w:r w:rsidRPr="39DDC19F" w:rsidR="39DDC19F">
        <w:rPr>
          <w:lang w:val="en-US"/>
        </w:rPr>
        <w:t>modului</w:t>
      </w:r>
      <w:proofErr w:type="spellEnd"/>
      <w:r w:rsidRPr="39DDC19F" w:rsidR="39DDC19F">
        <w:rPr>
          <w:lang w:val="en-US"/>
        </w:rPr>
        <w:t xml:space="preserve"> </w:t>
      </w:r>
      <w:proofErr w:type="spellStart"/>
      <w:r w:rsidRPr="39DDC19F" w:rsidR="39DDC19F">
        <w:rPr>
          <w:lang w:val="en-US"/>
        </w:rPr>
        <w:t>fiind</w:t>
      </w:r>
      <w:proofErr w:type="spellEnd"/>
      <w:r w:rsidRPr="39DDC19F" w:rsidR="39DDC19F">
        <w:rPr>
          <w:lang w:val="en-US"/>
        </w:rPr>
        <w:t xml:space="preserve"> </w:t>
      </w:r>
      <w:proofErr w:type="spellStart"/>
      <w:r w:rsidRPr="39DDC19F" w:rsidR="39DDC19F">
        <w:rPr>
          <w:lang w:val="en-US"/>
        </w:rPr>
        <w:t>transmiterea</w:t>
      </w:r>
      <w:proofErr w:type="spellEnd"/>
      <w:r w:rsidRPr="39DDC19F" w:rsidR="39DDC19F">
        <w:rPr>
          <w:lang w:val="en-US"/>
        </w:rPr>
        <w:t xml:space="preserve"> </w:t>
      </w:r>
      <w:proofErr w:type="spellStart"/>
      <w:r w:rsidRPr="39DDC19F" w:rsidR="39DDC19F">
        <w:rPr>
          <w:lang w:val="en-US"/>
        </w:rPr>
        <w:t>și</w:t>
      </w:r>
      <w:proofErr w:type="spellEnd"/>
      <w:r w:rsidRPr="39DDC19F" w:rsidR="39DDC19F">
        <w:rPr>
          <w:lang w:val="en-US"/>
        </w:rPr>
        <w:t xml:space="preserve"> </w:t>
      </w:r>
      <w:proofErr w:type="spellStart"/>
      <w:r w:rsidRPr="39DDC19F" w:rsidR="39DDC19F">
        <w:rPr>
          <w:lang w:val="en-US"/>
        </w:rPr>
        <w:t>primirea</w:t>
      </w:r>
      <w:proofErr w:type="spellEnd"/>
      <w:r w:rsidRPr="39DDC19F" w:rsidR="39DDC19F">
        <w:rPr>
          <w:lang w:val="en-US"/>
        </w:rPr>
        <w:t xml:space="preserve"> de Frame-</w:t>
      </w:r>
      <w:proofErr w:type="spellStart"/>
      <w:r w:rsidRPr="39DDC19F" w:rsidR="39DDC19F">
        <w:rPr>
          <w:lang w:val="en-US"/>
        </w:rPr>
        <w:t>uri</w:t>
      </w:r>
      <w:proofErr w:type="spellEnd"/>
    </w:p>
    <w:p xmlns:wp14="http://schemas.microsoft.com/office/word/2010/wordml" w:rsidR="00000000" w:rsidP="39DDC19F" w:rsidRDefault="00000000" w14:paraId="1056309F" wp14:textId="77777777">
      <w:pPr>
        <w:pStyle w:val="BodyText"/>
        <w:numPr>
          <w:ilvl w:val="0"/>
          <w:numId w:val="1"/>
        </w:numPr>
        <w:spacing w:after="0" w:line="360" w:lineRule="auto"/>
        <w:jc w:val="both"/>
        <w:rPr>
          <w:lang w:val="en-US"/>
        </w:rPr>
      </w:pPr>
      <w:r w:rsidRPr="39DDC19F" w:rsidR="39DDC19F">
        <w:rPr>
          <w:lang w:val="en-US"/>
        </w:rPr>
        <w:t>Frame-</w:t>
      </w:r>
      <w:proofErr w:type="spellStart"/>
      <w:r w:rsidRPr="39DDC19F" w:rsidR="39DDC19F">
        <w:rPr>
          <w:lang w:val="en-US"/>
        </w:rPr>
        <w:t>ul</w:t>
      </w:r>
      <w:proofErr w:type="spellEnd"/>
      <w:r w:rsidRPr="39DDC19F" w:rsidR="39DDC19F">
        <w:rPr>
          <w:lang w:val="en-US"/>
        </w:rPr>
        <w:t xml:space="preserve"> (</w:t>
      </w:r>
      <w:proofErr w:type="spellStart"/>
      <w:r w:rsidRPr="39DDC19F" w:rsidR="39DDC19F">
        <w:rPr>
          <w:lang w:val="en-US"/>
        </w:rPr>
        <w:t>structură</w:t>
      </w:r>
      <w:proofErr w:type="spellEnd"/>
      <w:r w:rsidRPr="39DDC19F" w:rsidR="39DDC19F">
        <w:rPr>
          <w:lang w:val="en-US"/>
        </w:rPr>
        <w:t xml:space="preserve"> </w:t>
      </w:r>
      <w:proofErr w:type="spellStart"/>
      <w:r w:rsidRPr="39DDC19F" w:rsidR="39DDC19F">
        <w:rPr>
          <w:lang w:val="en-US"/>
        </w:rPr>
        <w:t>definită</w:t>
      </w:r>
      <w:proofErr w:type="spellEnd"/>
      <w:r w:rsidRPr="39DDC19F" w:rsidR="39DDC19F">
        <w:rPr>
          <w:lang w:val="en-US"/>
        </w:rPr>
        <w:t xml:space="preserve"> </w:t>
      </w:r>
      <w:proofErr w:type="spellStart"/>
      <w:r w:rsidRPr="39DDC19F" w:rsidR="39DDC19F">
        <w:rPr>
          <w:lang w:val="en-US"/>
        </w:rPr>
        <w:t>pentru</w:t>
      </w:r>
      <w:proofErr w:type="spellEnd"/>
      <w:r w:rsidRPr="39DDC19F" w:rsidR="39DDC19F">
        <w:rPr>
          <w:lang w:val="en-US"/>
        </w:rPr>
        <w:t xml:space="preserve"> </w:t>
      </w:r>
      <w:proofErr w:type="spellStart"/>
      <w:r w:rsidRPr="39DDC19F" w:rsidR="39DDC19F">
        <w:rPr>
          <w:lang w:val="en-US"/>
        </w:rPr>
        <w:t>facilitarea</w:t>
      </w:r>
      <w:proofErr w:type="spellEnd"/>
      <w:r w:rsidRPr="39DDC19F" w:rsidR="39DDC19F">
        <w:rPr>
          <w:lang w:val="en-US"/>
        </w:rPr>
        <w:t xml:space="preserve"> </w:t>
      </w:r>
      <w:proofErr w:type="spellStart"/>
      <w:r w:rsidRPr="39DDC19F" w:rsidR="39DDC19F">
        <w:rPr>
          <w:lang w:val="en-US"/>
        </w:rPr>
        <w:t>unei</w:t>
      </w:r>
      <w:proofErr w:type="spellEnd"/>
      <w:r w:rsidRPr="39DDC19F" w:rsidR="39DDC19F">
        <w:rPr>
          <w:lang w:val="en-US"/>
        </w:rPr>
        <w:t xml:space="preserve"> </w:t>
      </w:r>
      <w:proofErr w:type="spellStart"/>
      <w:r w:rsidRPr="39DDC19F" w:rsidR="39DDC19F">
        <w:rPr>
          <w:lang w:val="en-US"/>
        </w:rPr>
        <w:t>transmisii</w:t>
      </w:r>
      <w:proofErr w:type="spellEnd"/>
      <w:r w:rsidRPr="39DDC19F" w:rsidR="39DDC19F">
        <w:rPr>
          <w:lang w:val="en-US"/>
        </w:rPr>
        <w:t xml:space="preserve"> </w:t>
      </w:r>
      <w:proofErr w:type="spellStart"/>
      <w:r w:rsidRPr="39DDC19F" w:rsidR="39DDC19F">
        <w:rPr>
          <w:lang w:val="en-US"/>
        </w:rPr>
        <w:t>corecte</w:t>
      </w:r>
      <w:proofErr w:type="spellEnd"/>
      <w:r w:rsidRPr="39DDC19F" w:rsidR="39DDC19F">
        <w:rPr>
          <w:lang w:val="en-US"/>
        </w:rPr>
        <w:t xml:space="preserve"> </w:t>
      </w:r>
      <w:proofErr w:type="spellStart"/>
      <w:r w:rsidRPr="39DDC19F" w:rsidR="39DDC19F">
        <w:rPr>
          <w:lang w:val="en-US"/>
        </w:rPr>
        <w:t>către</w:t>
      </w:r>
      <w:proofErr w:type="spellEnd"/>
      <w:r w:rsidRPr="39DDC19F" w:rsidR="39DDC19F">
        <w:rPr>
          <w:lang w:val="en-US"/>
        </w:rPr>
        <w:t xml:space="preserve"> </w:t>
      </w:r>
      <w:proofErr w:type="spellStart"/>
      <w:r w:rsidRPr="39DDC19F" w:rsidR="39DDC19F">
        <w:rPr>
          <w:lang w:val="en-US"/>
        </w:rPr>
        <w:t>dispozitivul</w:t>
      </w:r>
      <w:proofErr w:type="spellEnd"/>
      <w:r w:rsidRPr="39DDC19F" w:rsidR="39DDC19F">
        <w:rPr>
          <w:lang w:val="en-US"/>
        </w:rPr>
        <w:t xml:space="preserve"> Raspberry) </w:t>
      </w:r>
      <w:proofErr w:type="spellStart"/>
      <w:r w:rsidRPr="39DDC19F" w:rsidR="39DDC19F">
        <w:rPr>
          <w:lang w:val="en-US"/>
        </w:rPr>
        <w:t>în</w:t>
      </w:r>
      <w:proofErr w:type="spellEnd"/>
      <w:r w:rsidRPr="39DDC19F" w:rsidR="39DDC19F">
        <w:rPr>
          <w:lang w:val="en-US"/>
        </w:rPr>
        <w:t xml:space="preserve"> care se </w:t>
      </w:r>
      <w:proofErr w:type="spellStart"/>
      <w:r w:rsidRPr="39DDC19F" w:rsidR="39DDC19F">
        <w:rPr>
          <w:lang w:val="en-US"/>
        </w:rPr>
        <w:t>vor</w:t>
      </w:r>
      <w:proofErr w:type="spellEnd"/>
      <w:r w:rsidRPr="39DDC19F" w:rsidR="39DDC19F">
        <w:rPr>
          <w:lang w:val="en-US"/>
        </w:rPr>
        <w:t xml:space="preserve"> </w:t>
      </w:r>
      <w:proofErr w:type="spellStart"/>
      <w:r w:rsidRPr="39DDC19F" w:rsidR="39DDC19F">
        <w:rPr>
          <w:lang w:val="en-US"/>
        </w:rPr>
        <w:t>transmite</w:t>
      </w:r>
      <w:proofErr w:type="spellEnd"/>
      <w:r w:rsidRPr="39DDC19F" w:rsidR="39DDC19F">
        <w:rPr>
          <w:lang w:val="en-US"/>
        </w:rPr>
        <w:t xml:space="preserve"> </w:t>
      </w:r>
      <w:proofErr w:type="spellStart"/>
      <w:r w:rsidRPr="39DDC19F" w:rsidR="39DDC19F">
        <w:rPr>
          <w:lang w:val="en-US"/>
        </w:rPr>
        <w:t>datele</w:t>
      </w:r>
      <w:proofErr w:type="spellEnd"/>
      <w:r w:rsidRPr="39DDC19F" w:rsidR="39DDC19F">
        <w:rPr>
          <w:lang w:val="en-US"/>
        </w:rPr>
        <w:t xml:space="preserve"> </w:t>
      </w:r>
      <w:proofErr w:type="spellStart"/>
      <w:r w:rsidRPr="39DDC19F" w:rsidR="39DDC19F">
        <w:rPr>
          <w:lang w:val="en-US"/>
        </w:rPr>
        <w:t>va</w:t>
      </w:r>
      <w:proofErr w:type="spellEnd"/>
      <w:r w:rsidRPr="39DDC19F" w:rsidR="39DDC19F">
        <w:rPr>
          <w:lang w:val="en-US"/>
        </w:rPr>
        <w:t xml:space="preserve"> fi </w:t>
      </w:r>
      <w:proofErr w:type="spellStart"/>
      <w:r w:rsidRPr="39DDC19F" w:rsidR="39DDC19F">
        <w:rPr>
          <w:lang w:val="en-US"/>
        </w:rPr>
        <w:t>stabilit</w:t>
      </w:r>
      <w:proofErr w:type="spellEnd"/>
      <w:r w:rsidRPr="39DDC19F" w:rsidR="39DDC19F">
        <w:rPr>
          <w:lang w:val="en-US"/>
        </w:rPr>
        <w:t xml:space="preserve"> ulterior</w:t>
      </w:r>
    </w:p>
    <w:p xmlns:wp14="http://schemas.microsoft.com/office/word/2010/wordml" w:rsidR="00000000" w:rsidRDefault="00000000" w14:paraId="344F7C0B" wp14:textId="77777777">
      <w:pPr>
        <w:pStyle w:val="BodyText"/>
        <w:numPr>
          <w:ilvl w:val="0"/>
          <w:numId w:val="1"/>
        </w:numPr>
        <w:spacing w:after="0" w:line="360" w:lineRule="auto"/>
        <w:jc w:val="both"/>
        <w:rPr/>
      </w:pPr>
      <w:proofErr w:type="spellStart"/>
      <w:r w:rsidRPr="39DDC19F" w:rsidR="39DDC19F">
        <w:rPr>
          <w:lang w:val="en-US"/>
        </w:rPr>
        <w:t>Structura</w:t>
      </w:r>
      <w:proofErr w:type="spellEnd"/>
      <w:r w:rsidRPr="39DDC19F" w:rsidR="39DDC19F">
        <w:rPr>
          <w:lang w:val="en-US"/>
        </w:rPr>
        <w:t xml:space="preserve"> de cod </w:t>
      </w:r>
      <w:proofErr w:type="spellStart"/>
      <w:r w:rsidRPr="39DDC19F" w:rsidR="39DDC19F">
        <w:rPr>
          <w:lang w:val="en-US"/>
        </w:rPr>
        <w:t>dedicată</w:t>
      </w:r>
      <w:proofErr w:type="spellEnd"/>
      <w:r w:rsidRPr="39DDC19F" w:rsidR="39DDC19F">
        <w:rPr>
          <w:lang w:val="en-US"/>
        </w:rPr>
        <w:t xml:space="preserve"> </w:t>
      </w:r>
      <w:proofErr w:type="spellStart"/>
      <w:r w:rsidRPr="39DDC19F" w:rsidR="39DDC19F">
        <w:rPr>
          <w:lang w:val="en-US"/>
        </w:rPr>
        <w:t>modului</w:t>
      </w:r>
      <w:proofErr w:type="spellEnd"/>
      <w:r w:rsidRPr="39DDC19F" w:rsidR="39DDC19F">
        <w:rPr>
          <w:lang w:val="en-US"/>
        </w:rPr>
        <w:t xml:space="preserve"> </w:t>
      </w:r>
      <w:proofErr w:type="spellStart"/>
      <w:r w:rsidRPr="39DDC19F" w:rsidR="39DDC19F">
        <w:rPr>
          <w:lang w:val="en-US"/>
        </w:rPr>
        <w:t>bluetooth</w:t>
      </w:r>
      <w:proofErr w:type="spellEnd"/>
      <w:r w:rsidRPr="39DDC19F" w:rsidR="39DDC19F">
        <w:rPr>
          <w:lang w:val="en-US"/>
        </w:rPr>
        <w:t xml:space="preserve"> </w:t>
      </w:r>
      <w:proofErr w:type="spellStart"/>
      <w:r w:rsidRPr="39DDC19F" w:rsidR="39DDC19F">
        <w:rPr>
          <w:lang w:val="en-US"/>
        </w:rPr>
        <w:t>va</w:t>
      </w:r>
      <w:proofErr w:type="spellEnd"/>
      <w:r w:rsidRPr="39DDC19F" w:rsidR="39DDC19F">
        <w:rPr>
          <w:lang w:val="en-US"/>
        </w:rPr>
        <w:t xml:space="preserve"> </w:t>
      </w:r>
      <w:proofErr w:type="spellStart"/>
      <w:r w:rsidRPr="39DDC19F" w:rsidR="39DDC19F">
        <w:rPr>
          <w:lang w:val="en-US"/>
        </w:rPr>
        <w:t>conține</w:t>
      </w:r>
      <w:proofErr w:type="spellEnd"/>
      <w:r w:rsidRPr="39DDC19F" w:rsidR="39DDC19F">
        <w:rPr>
          <w:lang w:val="en-US"/>
        </w:rPr>
        <w:t xml:space="preserve"> </w:t>
      </w:r>
      <w:proofErr w:type="spellStart"/>
      <w:r w:rsidRPr="39DDC19F" w:rsidR="39DDC19F">
        <w:rPr>
          <w:lang w:val="en-US"/>
        </w:rPr>
        <w:t>doar</w:t>
      </w:r>
      <w:proofErr w:type="spellEnd"/>
      <w:r w:rsidRPr="39DDC19F" w:rsidR="39DDC19F">
        <w:rPr>
          <w:lang w:val="en-US"/>
        </w:rPr>
        <w:t xml:space="preserve"> </w:t>
      </w:r>
      <w:proofErr w:type="spellStart"/>
      <w:r w:rsidRPr="39DDC19F" w:rsidR="39DDC19F">
        <w:rPr>
          <w:lang w:val="en-US"/>
        </w:rPr>
        <w:t>funcții</w:t>
      </w:r>
      <w:proofErr w:type="spellEnd"/>
      <w:r w:rsidRPr="39DDC19F" w:rsidR="39DDC19F">
        <w:rPr>
          <w:lang w:val="en-US"/>
        </w:rPr>
        <w:t xml:space="preserve"> </w:t>
      </w:r>
      <w:proofErr w:type="spellStart"/>
      <w:r w:rsidRPr="39DDC19F" w:rsidR="39DDC19F">
        <w:rPr>
          <w:lang w:val="en-US"/>
        </w:rPr>
        <w:t>specifice</w:t>
      </w:r>
      <w:proofErr w:type="spellEnd"/>
      <w:r w:rsidRPr="39DDC19F" w:rsidR="39DDC19F">
        <w:rPr>
          <w:lang w:val="en-US"/>
        </w:rPr>
        <w:t xml:space="preserve"> </w:t>
      </w:r>
      <w:proofErr w:type="spellStart"/>
      <w:r w:rsidRPr="39DDC19F" w:rsidR="39DDC19F">
        <w:rPr>
          <w:lang w:val="en-US"/>
        </w:rPr>
        <w:t>pentru</w:t>
      </w:r>
      <w:proofErr w:type="spellEnd"/>
      <w:r w:rsidRPr="39DDC19F" w:rsidR="39DDC19F">
        <w:rPr>
          <w:lang w:val="en-US"/>
        </w:rPr>
        <w:t xml:space="preserve"> </w:t>
      </w:r>
      <w:proofErr w:type="spellStart"/>
      <w:r w:rsidRPr="39DDC19F" w:rsidR="39DDC19F">
        <w:rPr>
          <w:lang w:val="en-US"/>
        </w:rPr>
        <w:t>schimbul</w:t>
      </w:r>
      <w:proofErr w:type="spellEnd"/>
      <w:r w:rsidRPr="39DDC19F" w:rsidR="39DDC19F">
        <w:rPr>
          <w:lang w:val="en-US"/>
        </w:rPr>
        <w:t xml:space="preserve"> de date, </w:t>
      </w:r>
      <w:proofErr w:type="spellStart"/>
      <w:r w:rsidRPr="39DDC19F" w:rsidR="39DDC19F">
        <w:rPr>
          <w:lang w:val="en-US"/>
        </w:rPr>
        <w:t>urmând</w:t>
      </w:r>
      <w:proofErr w:type="spellEnd"/>
      <w:r w:rsidRPr="39DDC19F" w:rsidR="39DDC19F">
        <w:rPr>
          <w:lang w:val="en-US"/>
        </w:rPr>
        <w:t xml:space="preserve"> ca </w:t>
      </w:r>
      <w:proofErr w:type="spellStart"/>
      <w:r w:rsidRPr="39DDC19F" w:rsidR="39DDC19F">
        <w:rPr>
          <w:lang w:val="en-US"/>
        </w:rPr>
        <w:t>prelucrarea</w:t>
      </w:r>
      <w:proofErr w:type="spellEnd"/>
      <w:r w:rsidRPr="39DDC19F" w:rsidR="39DDC19F">
        <w:rPr>
          <w:lang w:val="en-US"/>
        </w:rPr>
        <w:t xml:space="preserve"> </w:t>
      </w:r>
      <w:proofErr w:type="spellStart"/>
      <w:r w:rsidRPr="39DDC19F" w:rsidR="39DDC19F">
        <w:rPr>
          <w:lang w:val="en-US"/>
        </w:rPr>
        <w:t>acestora</w:t>
      </w:r>
      <w:proofErr w:type="spellEnd"/>
      <w:r w:rsidRPr="39DDC19F" w:rsidR="39DDC19F">
        <w:rPr>
          <w:lang w:val="en-US"/>
        </w:rPr>
        <w:t xml:space="preserve"> </w:t>
      </w:r>
      <w:proofErr w:type="spellStart"/>
      <w:r w:rsidRPr="39DDC19F" w:rsidR="39DDC19F">
        <w:rPr>
          <w:lang w:val="en-US"/>
        </w:rPr>
        <w:t>să</w:t>
      </w:r>
      <w:proofErr w:type="spellEnd"/>
      <w:r w:rsidRPr="39DDC19F" w:rsidR="39DDC19F">
        <w:rPr>
          <w:lang w:val="en-US"/>
        </w:rPr>
        <w:t xml:space="preserve"> </w:t>
      </w:r>
      <w:proofErr w:type="spellStart"/>
      <w:r w:rsidRPr="39DDC19F" w:rsidR="39DDC19F">
        <w:rPr>
          <w:lang w:val="en-US"/>
        </w:rPr>
        <w:t>parte</w:t>
      </w:r>
      <w:proofErr w:type="spellEnd"/>
      <w:r w:rsidRPr="39DDC19F" w:rsidR="39DDC19F">
        <w:rPr>
          <w:lang w:val="en-US"/>
        </w:rPr>
        <w:t xml:space="preserve"> a </w:t>
      </w:r>
      <w:proofErr w:type="spellStart"/>
      <w:r w:rsidRPr="39DDC19F" w:rsidR="39DDC19F">
        <w:rPr>
          <w:lang w:val="en-US"/>
        </w:rPr>
        <w:t>sarcinilor</w:t>
      </w:r>
      <w:proofErr w:type="spellEnd"/>
      <w:r w:rsidRPr="39DDC19F" w:rsidR="39DDC19F">
        <w:rPr>
          <w:lang w:val="en-US"/>
        </w:rPr>
        <w:t xml:space="preserve"> </w:t>
      </w:r>
      <w:proofErr w:type="spellStart"/>
      <w:r w:rsidRPr="39DDC19F" w:rsidR="39DDC19F">
        <w:rPr>
          <w:lang w:val="en-US"/>
        </w:rPr>
        <w:t>unui</w:t>
      </w:r>
      <w:proofErr w:type="spellEnd"/>
      <w:r w:rsidRPr="39DDC19F" w:rsidR="39DDC19F">
        <w:rPr>
          <w:lang w:val="en-US"/>
        </w:rPr>
        <w:t xml:space="preserve"> controller la </w:t>
      </w:r>
      <w:proofErr w:type="spellStart"/>
      <w:r w:rsidRPr="39DDC19F" w:rsidR="39DDC19F">
        <w:rPr>
          <w:lang w:val="en-US"/>
        </w:rPr>
        <w:t>nivelul</w:t>
      </w:r>
      <w:proofErr w:type="spellEnd"/>
      <w:r w:rsidRPr="39DDC19F" w:rsidR="39DDC19F">
        <w:rPr>
          <w:lang w:val="en-US"/>
        </w:rPr>
        <w:t xml:space="preserve"> </w:t>
      </w:r>
      <w:proofErr w:type="spellStart"/>
      <w:r w:rsidRPr="39DDC19F" w:rsidR="39DDC19F">
        <w:rPr>
          <w:lang w:val="en-US"/>
        </w:rPr>
        <w:t>sistemului</w:t>
      </w:r>
      <w:proofErr w:type="spellEnd"/>
      <w:r w:rsidRPr="39DDC19F" w:rsidR="39DDC19F">
        <w:rPr>
          <w:lang w:val="en-US"/>
        </w:rPr>
        <w:t xml:space="preserve"> de </w:t>
      </w:r>
      <w:proofErr w:type="spellStart"/>
      <w:r w:rsidRPr="39DDC19F" w:rsidR="39DDC19F">
        <w:rPr>
          <w:lang w:val="en-US"/>
        </w:rPr>
        <w:t>calcul</w:t>
      </w:r>
      <w:proofErr w:type="spellEnd"/>
      <w:r w:rsidRPr="39DDC19F" w:rsidR="39DDC19F">
        <w:rPr>
          <w:lang w:val="en-US"/>
        </w:rPr>
        <w:t xml:space="preserve"> al Arduino </w:t>
      </w:r>
    </w:p>
    <w:p xmlns:wp14="http://schemas.microsoft.com/office/word/2010/wordml" w:rsidR="00000000" w:rsidRDefault="00000000" w14:paraId="5A39BBE3" wp14:textId="77777777">
      <w:pPr>
        <w:pStyle w:val="BodyText"/>
        <w:spacing w:line="360" w:lineRule="auto"/>
        <w:jc w:val="both"/>
      </w:pPr>
    </w:p>
    <w:p xmlns:wp14="http://schemas.microsoft.com/office/word/2010/wordml" w:rsidR="00000000" w:rsidP="39DDC19F" w:rsidRDefault="00000000" w14:paraId="026992BD" wp14:textId="77777777" wp14:noSpellErr="1">
      <w:pPr>
        <w:pStyle w:val="BodyText"/>
        <w:spacing w:line="360" w:lineRule="auto"/>
        <w:jc w:val="both"/>
        <w:rPr>
          <w:lang w:val="en-US"/>
        </w:rPr>
      </w:pPr>
      <w:r>
        <w:tab/>
      </w:r>
      <w:r>
        <w:rPr/>
        <w:t>Senzor Ultrasonic:</w:t>
      </w:r>
    </w:p>
    <w:p xmlns:wp14="http://schemas.microsoft.com/office/word/2010/wordml" w:rsidR="00000000" w:rsidP="39DDC19F" w:rsidRDefault="00000000" w14:paraId="7BA1C5A7" wp14:textId="77777777">
      <w:pPr>
        <w:pStyle w:val="BodyText"/>
        <w:numPr>
          <w:ilvl w:val="0"/>
          <w:numId w:val="2"/>
        </w:numPr>
        <w:spacing w:line="360" w:lineRule="auto"/>
        <w:jc w:val="both"/>
        <w:rPr>
          <w:lang w:val="en-US"/>
        </w:rPr>
      </w:pPr>
      <w:proofErr w:type="spellStart"/>
      <w:r w:rsidRPr="39DDC19F" w:rsidR="39DDC19F">
        <w:rPr>
          <w:lang w:val="en-US"/>
        </w:rPr>
        <w:t>Măsoară</w:t>
      </w:r>
      <w:proofErr w:type="spellEnd"/>
      <w:r w:rsidRPr="39DDC19F" w:rsidR="39DDC19F">
        <w:rPr>
          <w:lang w:val="en-US"/>
        </w:rPr>
        <w:t xml:space="preserve"> </w:t>
      </w:r>
      <w:proofErr w:type="spellStart"/>
      <w:r w:rsidRPr="39DDC19F" w:rsidR="39DDC19F">
        <w:rPr>
          <w:lang w:val="en-US"/>
        </w:rPr>
        <w:t>distanta</w:t>
      </w:r>
      <w:proofErr w:type="spellEnd"/>
      <w:r w:rsidRPr="39DDC19F" w:rsidR="39DDC19F">
        <w:rPr>
          <w:lang w:val="en-US"/>
        </w:rPr>
        <w:t xml:space="preserve"> de la </w:t>
      </w:r>
      <w:proofErr w:type="spellStart"/>
      <w:r w:rsidRPr="39DDC19F" w:rsidR="39DDC19F">
        <w:rPr>
          <w:lang w:val="en-US"/>
        </w:rPr>
        <w:t>masina</w:t>
      </w:r>
      <w:proofErr w:type="spellEnd"/>
      <w:r w:rsidRPr="39DDC19F" w:rsidR="39DDC19F">
        <w:rPr>
          <w:lang w:val="en-US"/>
        </w:rPr>
        <w:t xml:space="preserve"> (</w:t>
      </w:r>
      <w:proofErr w:type="spellStart"/>
      <w:r w:rsidRPr="39DDC19F" w:rsidR="39DDC19F">
        <w:rPr>
          <w:lang w:val="en-US"/>
        </w:rPr>
        <w:t>pe</w:t>
      </w:r>
      <w:proofErr w:type="spellEnd"/>
      <w:r w:rsidRPr="39DDC19F" w:rsidR="39DDC19F">
        <w:rPr>
          <w:lang w:val="en-US"/>
        </w:rPr>
        <w:t xml:space="preserve"> bara </w:t>
      </w:r>
      <w:proofErr w:type="spellStart"/>
      <w:r w:rsidRPr="39DDC19F" w:rsidR="39DDC19F">
        <w:rPr>
          <w:lang w:val="en-US"/>
        </w:rPr>
        <w:t>careia</w:t>
      </w:r>
      <w:proofErr w:type="spellEnd"/>
      <w:r w:rsidRPr="39DDC19F" w:rsidR="39DDC19F">
        <w:rPr>
          <w:lang w:val="en-US"/>
        </w:rPr>
        <w:t xml:space="preserve"> </w:t>
      </w:r>
      <w:proofErr w:type="spellStart"/>
      <w:r w:rsidRPr="39DDC19F" w:rsidR="39DDC19F">
        <w:rPr>
          <w:lang w:val="en-US"/>
        </w:rPr>
        <w:t>vor</w:t>
      </w:r>
      <w:proofErr w:type="spellEnd"/>
      <w:r w:rsidRPr="39DDC19F" w:rsidR="39DDC19F">
        <w:rPr>
          <w:lang w:val="en-US"/>
        </w:rPr>
        <w:t xml:space="preserve"> fi </w:t>
      </w:r>
      <w:proofErr w:type="spellStart"/>
      <w:r w:rsidRPr="39DDC19F" w:rsidR="39DDC19F">
        <w:rPr>
          <w:lang w:val="en-US"/>
        </w:rPr>
        <w:t>amplasat</w:t>
      </w:r>
      <w:proofErr w:type="spellEnd"/>
      <w:r w:rsidRPr="39DDC19F" w:rsidR="39DDC19F">
        <w:rPr>
          <w:lang w:val="en-US"/>
        </w:rPr>
        <w:t xml:space="preserve">), </w:t>
      </w:r>
      <w:proofErr w:type="spellStart"/>
      <w:r w:rsidRPr="39DDC19F" w:rsidR="39DDC19F">
        <w:rPr>
          <w:lang w:val="en-US"/>
        </w:rPr>
        <w:t>pana</w:t>
      </w:r>
      <w:proofErr w:type="spellEnd"/>
      <w:r w:rsidRPr="39DDC19F" w:rsidR="39DDC19F">
        <w:rPr>
          <w:lang w:val="en-US"/>
        </w:rPr>
        <w:t xml:space="preserve"> la un </w:t>
      </w:r>
      <w:proofErr w:type="spellStart"/>
      <w:r w:rsidRPr="39DDC19F" w:rsidR="39DDC19F">
        <w:rPr>
          <w:lang w:val="en-US"/>
        </w:rPr>
        <w:t>posibil</w:t>
      </w:r>
      <w:proofErr w:type="spellEnd"/>
      <w:r w:rsidRPr="39DDC19F" w:rsidR="39DDC19F">
        <w:rPr>
          <w:lang w:val="en-US"/>
        </w:rPr>
        <w:t xml:space="preserve"> </w:t>
      </w:r>
      <w:proofErr w:type="spellStart"/>
      <w:r w:rsidRPr="39DDC19F" w:rsidR="39DDC19F">
        <w:rPr>
          <w:lang w:val="en-US"/>
        </w:rPr>
        <w:t>obiect</w:t>
      </w:r>
      <w:proofErr w:type="spellEnd"/>
      <w:r w:rsidRPr="39DDC19F" w:rsidR="39DDC19F">
        <w:rPr>
          <w:lang w:val="en-US"/>
        </w:rPr>
        <w:t>.</w:t>
      </w:r>
    </w:p>
    <w:p xmlns:wp14="http://schemas.microsoft.com/office/word/2010/wordml" w:rsidR="00000000" w:rsidRDefault="00000000" w14:paraId="727F9C19" wp14:textId="77777777">
      <w:pPr>
        <w:pStyle w:val="BodyText"/>
        <w:numPr>
          <w:ilvl w:val="0"/>
          <w:numId w:val="2"/>
        </w:numPr>
        <w:spacing w:line="360" w:lineRule="auto"/>
        <w:jc w:val="both"/>
        <w:rPr/>
      </w:pPr>
      <w:r w:rsidRPr="39DDC19F" w:rsidR="39DDC19F">
        <w:rPr>
          <w:lang w:val="en-US"/>
        </w:rPr>
        <w:t xml:space="preserve"> Se </w:t>
      </w:r>
      <w:proofErr w:type="spellStart"/>
      <w:r w:rsidRPr="39DDC19F" w:rsidR="39DDC19F">
        <w:rPr>
          <w:lang w:val="en-US"/>
        </w:rPr>
        <w:t>vor</w:t>
      </w:r>
      <w:proofErr w:type="spellEnd"/>
      <w:r w:rsidRPr="39DDC19F" w:rsidR="39DDC19F">
        <w:rPr>
          <w:lang w:val="en-US"/>
        </w:rPr>
        <w:t xml:space="preserve"> </w:t>
      </w:r>
      <w:proofErr w:type="spellStart"/>
      <w:r w:rsidRPr="39DDC19F" w:rsidR="39DDC19F">
        <w:rPr>
          <w:lang w:val="en-US"/>
        </w:rPr>
        <w:t>folosi</w:t>
      </w:r>
      <w:proofErr w:type="spellEnd"/>
      <w:r w:rsidRPr="39DDC19F" w:rsidR="39DDC19F">
        <w:rPr>
          <w:lang w:val="en-US"/>
        </w:rPr>
        <w:t xml:space="preserve"> 5 </w:t>
      </w:r>
      <w:proofErr w:type="spellStart"/>
      <w:r w:rsidRPr="39DDC19F" w:rsidR="39DDC19F">
        <w:rPr>
          <w:lang w:val="en-US"/>
        </w:rPr>
        <w:t>senzori</w:t>
      </w:r>
      <w:proofErr w:type="spellEnd"/>
      <w:r w:rsidRPr="39DDC19F" w:rsidR="39DDC19F">
        <w:rPr>
          <w:lang w:val="en-US"/>
        </w:rPr>
        <w:t xml:space="preserve"> </w:t>
      </w:r>
      <w:proofErr w:type="spellStart"/>
      <w:r w:rsidRPr="39DDC19F" w:rsidR="39DDC19F">
        <w:rPr>
          <w:lang w:val="en-US"/>
        </w:rPr>
        <w:t>pentru</w:t>
      </w:r>
      <w:proofErr w:type="spellEnd"/>
      <w:r w:rsidRPr="39DDC19F" w:rsidR="39DDC19F">
        <w:rPr>
          <w:lang w:val="en-US"/>
        </w:rPr>
        <w:t xml:space="preserve"> a </w:t>
      </w:r>
      <w:proofErr w:type="spellStart"/>
      <w:r w:rsidRPr="39DDC19F" w:rsidR="39DDC19F">
        <w:rPr>
          <w:lang w:val="en-US"/>
        </w:rPr>
        <w:t>oferi</w:t>
      </w:r>
      <w:proofErr w:type="spellEnd"/>
      <w:r w:rsidRPr="39DDC19F" w:rsidR="39DDC19F">
        <w:rPr>
          <w:lang w:val="en-US"/>
        </w:rPr>
        <w:t xml:space="preserve"> </w:t>
      </w:r>
      <w:proofErr w:type="spellStart"/>
      <w:r w:rsidRPr="39DDC19F" w:rsidR="39DDC19F">
        <w:rPr>
          <w:lang w:val="en-US"/>
        </w:rPr>
        <w:t>soferului</w:t>
      </w:r>
      <w:proofErr w:type="spellEnd"/>
      <w:r w:rsidRPr="39DDC19F" w:rsidR="39DDC19F">
        <w:rPr>
          <w:lang w:val="en-US"/>
        </w:rPr>
        <w:t xml:space="preserve"> o </w:t>
      </w:r>
      <w:proofErr w:type="spellStart"/>
      <w:r w:rsidRPr="39DDC19F" w:rsidR="39DDC19F">
        <w:rPr>
          <w:lang w:val="en-US"/>
        </w:rPr>
        <w:t>perspectiva</w:t>
      </w:r>
      <w:proofErr w:type="spellEnd"/>
      <w:r w:rsidRPr="39DDC19F" w:rsidR="39DDC19F">
        <w:rPr>
          <w:lang w:val="en-US"/>
        </w:rPr>
        <w:t xml:space="preserve"> </w:t>
      </w:r>
      <w:proofErr w:type="spellStart"/>
      <w:r w:rsidRPr="39DDC19F" w:rsidR="39DDC19F">
        <w:rPr>
          <w:lang w:val="en-US"/>
        </w:rPr>
        <w:t>clara</w:t>
      </w:r>
      <w:proofErr w:type="spellEnd"/>
      <w:r w:rsidRPr="39DDC19F" w:rsidR="39DDC19F">
        <w:rPr>
          <w:lang w:val="en-US"/>
        </w:rPr>
        <w:t xml:space="preserve"> </w:t>
      </w:r>
      <w:r w:rsidR="39DDC19F">
        <w:rPr/>
        <w:t>asupra locației mașinii în raport cu  obiectul.</w:t>
      </w:r>
    </w:p>
    <w:p xmlns:wp14="http://schemas.microsoft.com/office/word/2010/wordml" w:rsidR="00000000" w:rsidRDefault="00000000" w14:paraId="11184B80" wp14:textId="77777777">
      <w:pPr>
        <w:pStyle w:val="BodyText"/>
        <w:numPr>
          <w:ilvl w:val="0"/>
          <w:numId w:val="2"/>
        </w:numPr>
        <w:spacing w:after="0"/>
        <w:rPr/>
      </w:pPr>
      <w:r w:rsidR="39DDC19F">
        <w:rPr/>
        <w:t xml:space="preserve">Senzorii trebuie </w:t>
      </w:r>
      <w:proofErr w:type="spellStart"/>
      <w:r w:rsidR="39DDC19F">
        <w:rPr/>
        <w:t>asezati</w:t>
      </w:r>
      <w:proofErr w:type="spellEnd"/>
      <w:r w:rsidR="39DDC19F">
        <w:rPr/>
        <w:t xml:space="preserve"> pe bara din spate a </w:t>
      </w:r>
      <w:proofErr w:type="spellStart"/>
      <w:r w:rsidR="39DDC19F">
        <w:rPr/>
        <w:t>masinii</w:t>
      </w:r>
      <w:proofErr w:type="spellEnd"/>
      <w:r w:rsidR="39DDC19F">
        <w:rPr/>
        <w:t xml:space="preserve">, astfel </w:t>
      </w:r>
      <w:proofErr w:type="spellStart"/>
      <w:r w:rsidR="39DDC19F">
        <w:rPr/>
        <w:t>incat</w:t>
      </w:r>
      <w:proofErr w:type="spellEnd"/>
      <w:r w:rsidR="39DDC19F">
        <w:rPr/>
        <w:t xml:space="preserve"> conurile de </w:t>
      </w:r>
      <w:proofErr w:type="spellStart"/>
      <w:r w:rsidR="39DDC19F">
        <w:rPr/>
        <w:t>detectie</w:t>
      </w:r>
      <w:proofErr w:type="spellEnd"/>
      <w:r w:rsidR="39DDC19F">
        <w:rPr/>
        <w:t xml:space="preserve"> (un unghi de </w:t>
      </w:r>
      <w:proofErr w:type="spellStart"/>
      <w:r w:rsidR="39DDC19F">
        <w:rPr/>
        <w:t>masurare</w:t>
      </w:r>
      <w:proofErr w:type="spellEnd"/>
      <w:r w:rsidR="39DDC19F">
        <w:rPr/>
        <w:t xml:space="preserve"> de 15 grade) sa se intersecteze la distanta de 150 cm.</w:t>
      </w:r>
    </w:p>
    <w:p xmlns:wp14="http://schemas.microsoft.com/office/word/2010/wordml" w:rsidR="00000000" w:rsidRDefault="00000000" w14:paraId="41C8F396" wp14:textId="77777777">
      <w:pPr>
        <w:pStyle w:val="BodyText"/>
        <w:spacing w:line="360" w:lineRule="auto"/>
        <w:jc w:val="both"/>
      </w:pPr>
    </w:p>
    <w:p w:rsidR="39DDC19F" w:rsidP="39DDC19F" w:rsidRDefault="39DDC19F" w14:paraId="71155A70" w14:textId="07299CAD">
      <w:pPr>
        <w:pStyle w:val="BodyText"/>
        <w:spacing w:line="360" w:lineRule="auto"/>
        <w:ind w:firstLine="709"/>
        <w:jc w:val="both"/>
      </w:pPr>
      <w:proofErr w:type="spellStart"/>
      <w:r w:rsidR="39DDC19F">
        <w:rPr/>
        <w:t>Raspberry</w:t>
      </w:r>
      <w:proofErr w:type="spellEnd"/>
      <w:r w:rsidR="39DDC19F">
        <w:rPr/>
        <w:t xml:space="preserve"> PI</w:t>
      </w:r>
    </w:p>
    <w:p w:rsidR="39DDC19F" w:rsidP="39DDC19F" w:rsidRDefault="39DDC19F" w14:paraId="2D98A339" w14:textId="2C20E9B2">
      <w:pPr>
        <w:pStyle w:val="ListParagraph"/>
        <w:numPr>
          <w:ilvl w:val="0"/>
          <w:numId w:val="5"/>
        </w:numPr>
        <w:spacing w:after="160" w:line="36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</w:pPr>
      <w:r w:rsidRPr="39DDC19F" w:rsidR="39DDC19F">
        <w:rPr>
          <w:rFonts w:ascii="Times New Roman" w:hAnsi="Times New Roman" w:eastAsia="Times New Roman" w:cs="Times New Roman"/>
          <w:noProof w:val="0"/>
          <w:color w:val="222222"/>
          <w:sz w:val="24"/>
          <w:szCs w:val="24"/>
          <w:lang w:val="ro-RO"/>
        </w:rPr>
        <w:t xml:space="preserve">Trebuie sa se conecteze la </w:t>
      </w:r>
      <w:proofErr w:type="spellStart"/>
      <w:r w:rsidRPr="39DDC19F" w:rsidR="39DDC19F">
        <w:rPr>
          <w:rFonts w:ascii="Times New Roman" w:hAnsi="Times New Roman" w:eastAsia="Times New Roman" w:cs="Times New Roman"/>
          <w:noProof w:val="0"/>
          <w:color w:val="222222"/>
          <w:sz w:val="24"/>
          <w:szCs w:val="24"/>
          <w:lang w:val="ro-RO"/>
        </w:rPr>
        <w:t>arduino</w:t>
      </w:r>
      <w:proofErr w:type="spellEnd"/>
      <w:r w:rsidRPr="39DDC19F" w:rsidR="39DDC19F">
        <w:rPr>
          <w:rFonts w:ascii="Times New Roman" w:hAnsi="Times New Roman" w:eastAsia="Times New Roman" w:cs="Times New Roman"/>
          <w:noProof w:val="0"/>
          <w:color w:val="222222"/>
          <w:sz w:val="24"/>
          <w:szCs w:val="24"/>
          <w:lang w:val="ro-RO"/>
        </w:rPr>
        <w:t xml:space="preserve"> prin </w:t>
      </w:r>
      <w:proofErr w:type="spellStart"/>
      <w:r w:rsidRPr="39DDC19F" w:rsidR="39DDC19F">
        <w:rPr>
          <w:rFonts w:ascii="Times New Roman" w:hAnsi="Times New Roman" w:eastAsia="Times New Roman" w:cs="Times New Roman"/>
          <w:noProof w:val="0"/>
          <w:color w:val="222222"/>
          <w:sz w:val="24"/>
          <w:szCs w:val="24"/>
          <w:lang w:val="ro-RO"/>
        </w:rPr>
        <w:t>bluetooth</w:t>
      </w:r>
      <w:proofErr w:type="spellEnd"/>
    </w:p>
    <w:p w:rsidR="39DDC19F" w:rsidP="39DDC19F" w:rsidRDefault="39DDC19F" w14:paraId="596EC5BD" w14:textId="4D60FDE3">
      <w:pPr>
        <w:pStyle w:val="ListParagraph"/>
        <w:numPr>
          <w:ilvl w:val="0"/>
          <w:numId w:val="5"/>
        </w:numPr>
        <w:spacing w:after="160" w:line="36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</w:pPr>
      <w:r w:rsidRPr="39DDC19F" w:rsidR="39DDC19F">
        <w:rPr>
          <w:rFonts w:ascii="Times New Roman" w:hAnsi="Times New Roman" w:eastAsia="Times New Roman" w:cs="Times New Roman"/>
          <w:noProof w:val="0"/>
          <w:color w:val="222222"/>
          <w:sz w:val="24"/>
          <w:szCs w:val="24"/>
          <w:lang w:val="ro-RO"/>
        </w:rPr>
        <w:t xml:space="preserve">Comunicare date </w:t>
      </w:r>
      <w:proofErr w:type="spellStart"/>
      <w:r w:rsidRPr="39DDC19F" w:rsidR="39DDC19F">
        <w:rPr>
          <w:rFonts w:ascii="Times New Roman" w:hAnsi="Times New Roman" w:eastAsia="Times New Roman" w:cs="Times New Roman"/>
          <w:noProof w:val="0"/>
          <w:color w:val="222222"/>
          <w:sz w:val="24"/>
          <w:szCs w:val="24"/>
          <w:lang w:val="ro-RO"/>
        </w:rPr>
        <w:t>arduino</w:t>
      </w:r>
      <w:proofErr w:type="spellEnd"/>
      <w:r w:rsidRPr="39DDC19F" w:rsidR="39DDC19F">
        <w:rPr>
          <w:rFonts w:ascii="Times New Roman" w:hAnsi="Times New Roman" w:eastAsia="Times New Roman" w:cs="Times New Roman"/>
          <w:noProof w:val="0"/>
          <w:color w:val="222222"/>
          <w:sz w:val="24"/>
          <w:szCs w:val="24"/>
          <w:lang w:val="ro-RO"/>
        </w:rPr>
        <w:t xml:space="preserve"> – </w:t>
      </w:r>
      <w:proofErr w:type="spellStart"/>
      <w:r w:rsidRPr="39DDC19F" w:rsidR="39DDC19F">
        <w:rPr>
          <w:rFonts w:ascii="Times New Roman" w:hAnsi="Times New Roman" w:eastAsia="Times New Roman" w:cs="Times New Roman"/>
          <w:noProof w:val="0"/>
          <w:color w:val="222222"/>
          <w:sz w:val="24"/>
          <w:szCs w:val="24"/>
          <w:lang w:val="ro-RO"/>
        </w:rPr>
        <w:t>raspberry</w:t>
      </w:r>
      <w:proofErr w:type="spellEnd"/>
      <w:r w:rsidRPr="39DDC19F" w:rsidR="39DDC19F">
        <w:rPr>
          <w:rFonts w:ascii="Times New Roman" w:hAnsi="Times New Roman" w:eastAsia="Times New Roman" w:cs="Times New Roman"/>
          <w:noProof w:val="0"/>
          <w:color w:val="222222"/>
          <w:sz w:val="24"/>
          <w:szCs w:val="24"/>
          <w:lang w:val="ro-RO"/>
        </w:rPr>
        <w:t xml:space="preserve"> si invers</w:t>
      </w:r>
    </w:p>
    <w:p w:rsidR="39DDC19F" w:rsidP="39DDC19F" w:rsidRDefault="39DDC19F" w14:paraId="238E07E2" w14:textId="683F606B">
      <w:pPr>
        <w:pStyle w:val="ListParagraph"/>
        <w:numPr>
          <w:ilvl w:val="0"/>
          <w:numId w:val="5"/>
        </w:numPr>
        <w:spacing w:after="160" w:line="36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</w:pPr>
      <w:r w:rsidRPr="39DDC19F" w:rsidR="39DDC19F">
        <w:rPr>
          <w:rFonts w:ascii="Times New Roman" w:hAnsi="Times New Roman" w:eastAsia="Times New Roman" w:cs="Times New Roman"/>
          <w:noProof w:val="0"/>
          <w:color w:val="222222"/>
          <w:sz w:val="24"/>
          <w:szCs w:val="24"/>
          <w:lang w:val="ro-RO"/>
        </w:rPr>
        <w:t xml:space="preserve">Prelucrare date pentru </w:t>
      </w:r>
      <w:proofErr w:type="spellStart"/>
      <w:r w:rsidRPr="39DDC19F" w:rsidR="39DDC19F">
        <w:rPr>
          <w:rFonts w:ascii="Times New Roman" w:hAnsi="Times New Roman" w:eastAsia="Times New Roman" w:cs="Times New Roman"/>
          <w:noProof w:val="0"/>
          <w:color w:val="222222"/>
          <w:sz w:val="24"/>
          <w:szCs w:val="24"/>
          <w:lang w:val="ro-RO"/>
        </w:rPr>
        <w:t>interfata</w:t>
      </w:r>
      <w:proofErr w:type="spellEnd"/>
      <w:r w:rsidRPr="39DDC19F" w:rsidR="39DDC19F">
        <w:rPr>
          <w:rFonts w:ascii="Times New Roman" w:hAnsi="Times New Roman" w:eastAsia="Times New Roman" w:cs="Times New Roman"/>
          <w:noProof w:val="0"/>
          <w:color w:val="222222"/>
          <w:sz w:val="24"/>
          <w:szCs w:val="24"/>
          <w:lang w:val="ro-RO"/>
        </w:rPr>
        <w:t xml:space="preserve"> grafica</w:t>
      </w:r>
    </w:p>
    <w:p w:rsidR="39DDC19F" w:rsidP="39DDC19F" w:rsidRDefault="39DDC19F" w14:noSpellErr="1" w14:paraId="1A099634" w14:textId="17EDB52E">
      <w:pPr>
        <w:pStyle w:val="ListParagraph"/>
        <w:numPr>
          <w:ilvl w:val="0"/>
          <w:numId w:val="5"/>
        </w:numPr>
        <w:spacing w:after="160" w:line="36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</w:pPr>
      <w:r w:rsidRPr="39DDC19F" w:rsidR="39DDC19F">
        <w:rPr>
          <w:rFonts w:ascii="Times New Roman" w:hAnsi="Times New Roman" w:eastAsia="Times New Roman" w:cs="Times New Roman"/>
          <w:noProof w:val="0"/>
          <w:color w:val="222222"/>
          <w:sz w:val="24"/>
          <w:szCs w:val="24"/>
          <w:lang w:val="ro-RO"/>
        </w:rPr>
        <w:t xml:space="preserve">Scripturi </w:t>
      </w:r>
      <w:r w:rsidRPr="39DDC19F" w:rsidR="39DDC19F">
        <w:rPr>
          <w:rFonts w:ascii="Times New Roman" w:hAnsi="Times New Roman" w:eastAsia="Times New Roman" w:cs="Times New Roman"/>
          <w:noProof w:val="0"/>
          <w:color w:val="222222"/>
          <w:sz w:val="24"/>
          <w:szCs w:val="24"/>
          <w:lang w:val="ro-RO"/>
        </w:rPr>
        <w:t>pentru</w:t>
      </w:r>
      <w:r w:rsidRPr="39DDC19F" w:rsidR="39DDC19F">
        <w:rPr>
          <w:rFonts w:ascii="Times New Roman" w:hAnsi="Times New Roman" w:eastAsia="Times New Roman" w:cs="Times New Roman"/>
          <w:noProof w:val="0"/>
          <w:color w:val="222222"/>
          <w:sz w:val="24"/>
          <w:szCs w:val="24"/>
          <w:lang w:val="ro-RO"/>
        </w:rPr>
        <w:t xml:space="preserve"> conectare automata</w:t>
      </w:r>
    </w:p>
    <w:p w:rsidR="39DDC19F" w:rsidP="39DDC19F" w:rsidRDefault="39DDC19F" w14:paraId="07166A8A" w14:textId="10039B15">
      <w:pPr>
        <w:pStyle w:val="BodyText"/>
        <w:spacing w:line="360" w:lineRule="auto"/>
        <w:ind w:firstLine="709"/>
        <w:jc w:val="both"/>
      </w:pPr>
    </w:p>
    <w:p xmlns:wp14="http://schemas.microsoft.com/office/word/2010/wordml" w:rsidR="00000000" w:rsidRDefault="00000000" w14:paraId="3A5121A4" wp14:textId="77777777" wp14:noSpellErr="1">
      <w:pPr>
        <w:pStyle w:val="BodyText"/>
        <w:spacing w:line="360" w:lineRule="auto"/>
        <w:jc w:val="both"/>
      </w:pPr>
      <w:r>
        <w:tab/>
      </w:r>
      <w:r>
        <w:rPr/>
        <w:t>Interfața grafică:</w:t>
      </w:r>
    </w:p>
    <w:p xmlns:wp14="http://schemas.microsoft.com/office/word/2010/wordml" w:rsidR="00000000" w:rsidRDefault="00000000" w14:paraId="0AB161CB" wp14:textId="77777777">
      <w:pPr>
        <w:pStyle w:val="BodyText"/>
        <w:numPr>
          <w:ilvl w:val="0"/>
          <w:numId w:val="3"/>
        </w:numPr>
        <w:spacing w:line="360" w:lineRule="auto"/>
        <w:jc w:val="both"/>
        <w:rPr/>
      </w:pPr>
      <w:r w:rsidR="39DDC19F">
        <w:rPr/>
        <w:t xml:space="preserve">Trebuie sa fie </w:t>
      </w:r>
      <w:proofErr w:type="spellStart"/>
      <w:r w:rsidR="39DDC19F">
        <w:rPr/>
        <w:t>reprezentati</w:t>
      </w:r>
      <w:proofErr w:type="spellEnd"/>
      <w:r w:rsidR="39DDC19F">
        <w:rPr/>
        <w:t xml:space="preserve"> </w:t>
      </w:r>
      <w:proofErr w:type="spellStart"/>
      <w:r w:rsidR="39DDC19F">
        <w:rPr/>
        <w:t>toti</w:t>
      </w:r>
      <w:proofErr w:type="spellEnd"/>
      <w:r w:rsidR="39DDC19F">
        <w:rPr/>
        <w:t xml:space="preserve"> cei 5 senzori. </w:t>
      </w:r>
    </w:p>
    <w:p xmlns:wp14="http://schemas.microsoft.com/office/word/2010/wordml" w:rsidR="00000000" w:rsidRDefault="00000000" w14:paraId="3D418F1A" wp14:textId="77777777">
      <w:pPr>
        <w:pStyle w:val="BodyText"/>
        <w:numPr>
          <w:ilvl w:val="0"/>
          <w:numId w:val="3"/>
        </w:numPr>
        <w:spacing w:line="360" w:lineRule="auto"/>
        <w:jc w:val="both"/>
        <w:rPr/>
      </w:pPr>
      <w:r w:rsidR="39DDC19F">
        <w:rPr/>
        <w:t xml:space="preserve">Un senzor este </w:t>
      </w:r>
      <w:proofErr w:type="spellStart"/>
      <w:r w:rsidR="39DDC19F">
        <w:rPr/>
        <w:t>impartit</w:t>
      </w:r>
      <w:proofErr w:type="spellEnd"/>
      <w:r w:rsidRPr="39DDC19F" w:rsidR="39DDC19F">
        <w:rPr>
          <w:lang w:val="en-US"/>
        </w:rPr>
        <w:t xml:space="preserve"> </w:t>
      </w:r>
      <w:r w:rsidR="39DDC19F">
        <w:rPr/>
        <w:t>in 5 zone.</w:t>
      </w:r>
      <w:r w:rsidRPr="39DDC19F" w:rsidR="39DDC19F">
        <w:rPr>
          <w:lang w:val="en-US"/>
        </w:rPr>
        <w:t xml:space="preserve"> </w:t>
      </w:r>
    </w:p>
    <w:p xmlns:wp14="http://schemas.microsoft.com/office/word/2010/wordml" w:rsidR="00000000" w:rsidRDefault="00000000" w14:paraId="0E5BF1E5" wp14:textId="77777777" wp14:noSpellErr="1">
      <w:pPr>
        <w:pStyle w:val="BodyText"/>
        <w:numPr>
          <w:ilvl w:val="0"/>
          <w:numId w:val="3"/>
        </w:numPr>
        <w:spacing w:after="0" w:line="360" w:lineRule="auto"/>
        <w:jc w:val="both"/>
        <w:rPr/>
      </w:pPr>
      <w:r w:rsidR="39DDC19F">
        <w:rPr/>
        <w:t xml:space="preserve">Nu exista distanta intre zone sau intre senzori. </w:t>
      </w:r>
    </w:p>
    <w:p xmlns:wp14="http://schemas.microsoft.com/office/word/2010/wordml" w:rsidR="00000000" w:rsidRDefault="00000000" w14:paraId="26F5F9A9" wp14:textId="77777777" wp14:noSpellErr="1">
      <w:pPr>
        <w:pStyle w:val="BodyText"/>
        <w:numPr>
          <w:ilvl w:val="0"/>
          <w:numId w:val="3"/>
        </w:numPr>
        <w:spacing w:after="0" w:line="360" w:lineRule="auto"/>
        <w:jc w:val="both"/>
        <w:rPr/>
      </w:pPr>
      <w:r w:rsidR="39DDC19F">
        <w:rPr/>
        <w:t xml:space="preserve">Doar o singura zona a unui senzor poate fi vizibila la un moment dat. </w:t>
      </w:r>
    </w:p>
    <w:p xmlns:wp14="http://schemas.microsoft.com/office/word/2010/wordml" w:rsidR="00000000" w:rsidRDefault="00000000" w14:paraId="33B1C1DD" wp14:textId="77777777">
      <w:pPr>
        <w:pStyle w:val="BodyText"/>
        <w:numPr>
          <w:ilvl w:val="0"/>
          <w:numId w:val="3"/>
        </w:numPr>
        <w:spacing w:after="0" w:line="360" w:lineRule="auto"/>
        <w:jc w:val="both"/>
        <w:rPr/>
      </w:pPr>
      <w:proofErr w:type="spellStart"/>
      <w:r w:rsidR="39DDC19F">
        <w:rPr/>
        <w:t>Cand</w:t>
      </w:r>
      <w:proofErr w:type="spellEnd"/>
      <w:r w:rsidR="39DDC19F">
        <w:rPr/>
        <w:t xml:space="preserve"> in fata unui senzor exista un obiect ( la mai </w:t>
      </w:r>
      <w:proofErr w:type="spellStart"/>
      <w:r w:rsidR="39DDC19F">
        <w:rPr/>
        <w:t>putin</w:t>
      </w:r>
      <w:proofErr w:type="spellEnd"/>
      <w:r w:rsidR="39DDC19F">
        <w:rPr/>
        <w:t xml:space="preserve"> de 150 cm ) zona </w:t>
      </w:r>
      <w:proofErr w:type="spellStart"/>
      <w:r w:rsidR="39DDC19F">
        <w:rPr/>
        <w:t>corespunzatoare</w:t>
      </w:r>
      <w:proofErr w:type="spellEnd"/>
      <w:r w:rsidR="39DDC19F">
        <w:rPr/>
        <w:t xml:space="preserve"> distantei obiectului fata de </w:t>
      </w:r>
      <w:proofErr w:type="spellStart"/>
      <w:r w:rsidR="39DDC19F">
        <w:rPr/>
        <w:t>masina</w:t>
      </w:r>
      <w:proofErr w:type="spellEnd"/>
      <w:r w:rsidR="39DDC19F">
        <w:rPr/>
        <w:t xml:space="preserve"> trebuie sa se coloreze ( restul zonelor </w:t>
      </w:r>
      <w:proofErr w:type="spellStart"/>
      <w:r w:rsidR="39DDC19F">
        <w:rPr/>
        <w:t>raman</w:t>
      </w:r>
      <w:proofErr w:type="spellEnd"/>
      <w:r w:rsidR="39DDC19F">
        <w:rPr/>
        <w:t xml:space="preserve"> invizibile). </w:t>
      </w:r>
    </w:p>
    <w:p xmlns:wp14="http://schemas.microsoft.com/office/word/2010/wordml" w:rsidR="00000000" w:rsidRDefault="00000000" w14:paraId="1E165934" wp14:textId="77777777">
      <w:pPr>
        <w:pStyle w:val="BodyText"/>
        <w:numPr>
          <w:ilvl w:val="0"/>
          <w:numId w:val="3"/>
        </w:numPr>
        <w:spacing w:after="0" w:line="360" w:lineRule="auto"/>
        <w:jc w:val="both"/>
        <w:rPr/>
      </w:pPr>
      <w:r w:rsidR="39DDC19F">
        <w:rPr/>
        <w:t xml:space="preserve">Zonele sunt colorate de la verde (cel mai aproape de </w:t>
      </w:r>
      <w:proofErr w:type="spellStart"/>
      <w:r w:rsidR="39DDC19F">
        <w:rPr/>
        <w:t>masina</w:t>
      </w:r>
      <w:proofErr w:type="spellEnd"/>
      <w:r w:rsidR="39DDC19F">
        <w:rPr/>
        <w:t xml:space="preserve">) la </w:t>
      </w:r>
      <w:proofErr w:type="spellStart"/>
      <w:r w:rsidR="39DDC19F">
        <w:rPr/>
        <w:t>rosu</w:t>
      </w:r>
      <w:proofErr w:type="spellEnd"/>
      <w:r w:rsidR="39DDC19F">
        <w:rPr/>
        <w:t xml:space="preserve"> ( cel mai departe de </w:t>
      </w:r>
      <w:proofErr w:type="spellStart"/>
      <w:r w:rsidR="39DDC19F">
        <w:rPr/>
        <w:t>masina</w:t>
      </w:r>
      <w:proofErr w:type="spellEnd"/>
      <w:r w:rsidR="39DDC19F">
        <w:rPr/>
        <w:t xml:space="preserve">). </w:t>
      </w:r>
    </w:p>
    <w:p xmlns:wp14="http://schemas.microsoft.com/office/word/2010/wordml" w:rsidR="00000000" w:rsidRDefault="00000000" w14:paraId="6D373BF3" wp14:textId="77777777">
      <w:pPr>
        <w:pStyle w:val="BodyText"/>
        <w:numPr>
          <w:ilvl w:val="0"/>
          <w:numId w:val="3"/>
        </w:numPr>
        <w:spacing w:after="0" w:line="360" w:lineRule="auto"/>
        <w:jc w:val="both"/>
        <w:rPr/>
      </w:pPr>
      <w:r w:rsidR="39DDC19F">
        <w:rPr/>
        <w:t>Update-</w:t>
      </w:r>
      <w:proofErr w:type="spellStart"/>
      <w:r w:rsidR="39DDC19F">
        <w:rPr/>
        <w:t>ul</w:t>
      </w:r>
      <w:proofErr w:type="spellEnd"/>
      <w:r w:rsidR="39DDC19F">
        <w:rPr/>
        <w:t xml:space="preserve"> senzorilor se face o data la 30 de secunde.</w:t>
      </w:r>
    </w:p>
    <w:p xmlns:wp14="http://schemas.microsoft.com/office/word/2010/wordml" w:rsidR="00000000" w:rsidRDefault="00000000" w14:paraId="067F8A2C" wp14:textId="77777777">
      <w:pPr>
        <w:pStyle w:val="BodyText"/>
        <w:numPr>
          <w:ilvl w:val="0"/>
          <w:numId w:val="3"/>
        </w:numPr>
        <w:spacing w:after="0" w:line="360" w:lineRule="auto"/>
        <w:jc w:val="both"/>
        <w:rPr/>
      </w:pPr>
      <w:proofErr w:type="spellStart"/>
      <w:r w:rsidR="39DDC19F">
        <w:rPr/>
        <w:t>Cand</w:t>
      </w:r>
      <w:proofErr w:type="spellEnd"/>
      <w:r w:rsidR="39DDC19F">
        <w:rPr/>
        <w:t xml:space="preserve"> </w:t>
      </w:r>
      <w:proofErr w:type="spellStart"/>
      <w:r w:rsidR="39DDC19F">
        <w:rPr/>
        <w:t>frana</w:t>
      </w:r>
      <w:proofErr w:type="spellEnd"/>
      <w:r w:rsidR="39DDC19F">
        <w:rPr/>
        <w:t xml:space="preserve"> </w:t>
      </w:r>
      <w:proofErr w:type="spellStart"/>
      <w:r w:rsidR="39DDC19F">
        <w:rPr/>
        <w:t>masinii</w:t>
      </w:r>
      <w:proofErr w:type="spellEnd"/>
      <w:r w:rsidR="39DDC19F">
        <w:rPr/>
        <w:t xml:space="preserve"> este trasa (</w:t>
      </w:r>
      <w:proofErr w:type="spellStart"/>
      <w:r w:rsidR="39DDC19F">
        <w:rPr/>
        <w:t>masina</w:t>
      </w:r>
      <w:proofErr w:type="spellEnd"/>
      <w:r w:rsidR="39DDC19F">
        <w:rPr/>
        <w:t xml:space="preserve"> nu este in </w:t>
      </w:r>
      <w:proofErr w:type="spellStart"/>
      <w:r w:rsidR="39DDC19F">
        <w:rPr/>
        <w:t>miscare</w:t>
      </w:r>
      <w:proofErr w:type="spellEnd"/>
      <w:r w:rsidR="39DDC19F">
        <w:rPr/>
        <w:t>) zonele vor fi colorate in alb.*</w:t>
      </w:r>
    </w:p>
    <w:p xmlns:wp14="http://schemas.microsoft.com/office/word/2010/wordml" w:rsidR="00000000" w:rsidRDefault="00000000" w14:paraId="72A3D3EC" wp14:textId="77777777">
      <w:pPr>
        <w:pStyle w:val="BodyText"/>
        <w:spacing w:line="360" w:lineRule="auto"/>
        <w:jc w:val="both"/>
      </w:pPr>
    </w:p>
    <w:p xmlns:wp14="http://schemas.microsoft.com/office/word/2010/wordml" w:rsidR="00000000" w:rsidRDefault="00000000" w14:paraId="0D0B940D" wp14:textId="77777777">
      <w:pPr>
        <w:pStyle w:val="BodyText"/>
        <w:jc w:val="both"/>
      </w:pPr>
    </w:p>
    <w:sectPr w:rsidR="00000000">
      <w:pgSz w:w="11906" w:h="16838" w:orient="portrait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penSymbol">
    <w:altName w:val="Arial Unicode MS"/>
    <w:charset w:val="EE"/>
    <w:family w:val="auto"/>
    <w:pitch w:val="default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decimal"/>
      <w:lvlText w:val="%3."/>
      <w:lvlJc w:val="left"/>
      <w:pPr>
        <w:tabs>
          <w:tab w:val="num" w:pos="2149"/>
        </w:tabs>
        <w:ind w:left="2149" w:hanging="360"/>
      </w:pPr>
    </w:lvl>
    <w:lvl w:ilvl="3">
      <w:start w:val="1"/>
      <w:numFmt w:val="decimal"/>
      <w:lvlText w:val="%4."/>
      <w:lvlJc w:val="left"/>
      <w:pPr>
        <w:tabs>
          <w:tab w:val="num" w:pos="2509"/>
        </w:tabs>
        <w:ind w:left="2509" w:hanging="360"/>
      </w:pPr>
    </w:lvl>
    <w:lvl w:ilvl="4">
      <w:start w:val="1"/>
      <w:numFmt w:val="decimal"/>
      <w:lvlText w:val="%5."/>
      <w:lvlJc w:val="left"/>
      <w:pPr>
        <w:tabs>
          <w:tab w:val="num" w:pos="2869"/>
        </w:tabs>
        <w:ind w:left="2869" w:hanging="360"/>
      </w:pPr>
    </w:lvl>
    <w:lvl w:ilvl="5">
      <w:start w:val="1"/>
      <w:numFmt w:val="decimal"/>
      <w:lvlText w:val="%6."/>
      <w:lvlJc w:val="left"/>
      <w:pPr>
        <w:tabs>
          <w:tab w:val="num" w:pos="3229"/>
        </w:tabs>
        <w:ind w:left="3229" w:hanging="360"/>
      </w:pPr>
    </w:lvl>
    <w:lvl w:ilvl="6">
      <w:start w:val="1"/>
      <w:numFmt w:val="decimal"/>
      <w:lvlText w:val="%7."/>
      <w:lvlJc w:val="left"/>
      <w:pPr>
        <w:tabs>
          <w:tab w:val="num" w:pos="3589"/>
        </w:tabs>
        <w:ind w:left="3589" w:hanging="360"/>
      </w:pPr>
    </w:lvl>
    <w:lvl w:ilvl="7">
      <w:start w:val="1"/>
      <w:numFmt w:val="decimal"/>
      <w:lvlText w:val="%8."/>
      <w:lvlJc w:val="left"/>
      <w:pPr>
        <w:tabs>
          <w:tab w:val="num" w:pos="3949"/>
        </w:tabs>
        <w:ind w:left="3949" w:hanging="360"/>
      </w:pPr>
    </w:lvl>
    <w:lvl w:ilvl="8">
      <w:start w:val="1"/>
      <w:numFmt w:val="decimal"/>
      <w:lvlText w:val="%9."/>
      <w:lvlJc w:val="left"/>
      <w:pPr>
        <w:tabs>
          <w:tab w:val="num" w:pos="4309"/>
        </w:tabs>
        <w:ind w:left="4309" w:hanging="36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decimal"/>
      <w:lvlText w:val="%3."/>
      <w:lvlJc w:val="left"/>
      <w:pPr>
        <w:tabs>
          <w:tab w:val="num" w:pos="2149"/>
        </w:tabs>
        <w:ind w:left="2149" w:hanging="360"/>
      </w:pPr>
    </w:lvl>
    <w:lvl w:ilvl="3">
      <w:start w:val="1"/>
      <w:numFmt w:val="decimal"/>
      <w:lvlText w:val="%4."/>
      <w:lvlJc w:val="left"/>
      <w:pPr>
        <w:tabs>
          <w:tab w:val="num" w:pos="2509"/>
        </w:tabs>
        <w:ind w:left="2509" w:hanging="360"/>
      </w:pPr>
    </w:lvl>
    <w:lvl w:ilvl="4">
      <w:start w:val="1"/>
      <w:numFmt w:val="decimal"/>
      <w:lvlText w:val="%5."/>
      <w:lvlJc w:val="left"/>
      <w:pPr>
        <w:tabs>
          <w:tab w:val="num" w:pos="2869"/>
        </w:tabs>
        <w:ind w:left="2869" w:hanging="360"/>
      </w:pPr>
    </w:lvl>
    <w:lvl w:ilvl="5">
      <w:start w:val="1"/>
      <w:numFmt w:val="decimal"/>
      <w:lvlText w:val="%6."/>
      <w:lvlJc w:val="left"/>
      <w:pPr>
        <w:tabs>
          <w:tab w:val="num" w:pos="3229"/>
        </w:tabs>
        <w:ind w:left="3229" w:hanging="360"/>
      </w:pPr>
    </w:lvl>
    <w:lvl w:ilvl="6">
      <w:start w:val="1"/>
      <w:numFmt w:val="decimal"/>
      <w:lvlText w:val="%7."/>
      <w:lvlJc w:val="left"/>
      <w:pPr>
        <w:tabs>
          <w:tab w:val="num" w:pos="3589"/>
        </w:tabs>
        <w:ind w:left="3589" w:hanging="360"/>
      </w:pPr>
    </w:lvl>
    <w:lvl w:ilvl="7">
      <w:start w:val="1"/>
      <w:numFmt w:val="decimal"/>
      <w:lvlText w:val="%8."/>
      <w:lvlJc w:val="left"/>
      <w:pPr>
        <w:tabs>
          <w:tab w:val="num" w:pos="3949"/>
        </w:tabs>
        <w:ind w:left="3949" w:hanging="360"/>
      </w:pPr>
    </w:lvl>
    <w:lvl w:ilvl="8">
      <w:start w:val="1"/>
      <w:numFmt w:val="decimal"/>
      <w:lvlText w:val="%9."/>
      <w:lvlJc w:val="left"/>
      <w:pPr>
        <w:tabs>
          <w:tab w:val="num" w:pos="4309"/>
        </w:tabs>
        <w:ind w:left="4309" w:hanging="360"/>
      </w:p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5">
    <w:abstractNumId w:val="4"/>
  </w: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dirty"/>
  <w:view w:val="normal"/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  <w15:chartTrackingRefBased/>
  <w15:docId w15:val="{BF22155E-D391-426C-AB47-37434E75EF02}"/>
  <w14:docId w14:val="5A411C90"/>
  <w:rsids>
    <w:rsidRoot w:val="39DDC19F"/>
    <w:rsid w:val="39DDC19F"/>
    <w:rsid w:val="63020E0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 w:val="0"/>
      <w:suppressAutoHyphens/>
    </w:pPr>
    <w:rPr>
      <w:rFonts w:eastAsia="SimSun" w:cs="Arial"/>
      <w:kern w:val="1"/>
      <w:sz w:val="24"/>
      <w:szCs w:val="24"/>
      <w:lang w:val="ro-RO" w:eastAsia="hi-IN" w:bidi="hi-IN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NumberingSymbols" w:customStyle="1">
    <w:name w:val="Numbering Symbols"/>
  </w:style>
  <w:style w:type="character" w:styleId="Bullets" w:customStyle="1">
    <w:name w:val="Bullets"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BodyText"/>
    <w:pPr>
      <w:keepNext/>
      <w:spacing w:before="240" w:after="120"/>
    </w:pPr>
    <w:rPr>
      <w:rFonts w:ascii="Arial" w:hAnsi="Arial" w:eastAsia="Microsoft YaHei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Index" w:customStyle="1">
    <w:name w:val="Index"/>
    <w:basedOn w:val="Normal"/>
    <w:pPr>
      <w:suppressLineNumbers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numbering" Target="numbering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A3EE859B3773418568E27B3537CF06" ma:contentTypeVersion="2" ma:contentTypeDescription="Create a new document." ma:contentTypeScope="" ma:versionID="01ef8125ced78fca6d31083aed15e571">
  <xsd:schema xmlns:xsd="http://www.w3.org/2001/XMLSchema" xmlns:xs="http://www.w3.org/2001/XMLSchema" xmlns:p="http://schemas.microsoft.com/office/2006/metadata/properties" xmlns:ns2="4570a7c4-7d34-4629-bc88-d748fa970347" targetNamespace="http://schemas.microsoft.com/office/2006/metadata/properties" ma:root="true" ma:fieldsID="5134db07048e753b6b25290d0e65855f" ns2:_="">
    <xsd:import namespace="4570a7c4-7d34-4629-bc88-d748fa9703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70a7c4-7d34-4629-bc88-d748fa9703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56C1988-BE0D-49F0-AE7E-EC04522668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70a7c4-7d34-4629-bc88-d748fa9703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3CF43AE-3A3A-4F57-8539-5095D95ECC5A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Maria </dc:creator>
  <keywords/>
  <lastModifiedBy>ryanjaeger76@gmail.com</lastModifiedBy>
  <revision>3</revision>
  <lastPrinted>1601-01-01T00:00:00.0000000Z</lastPrinted>
  <dcterms:created xsi:type="dcterms:W3CDTF">2018-07-23T08:23:00.0000000Z</dcterms:created>
  <dcterms:modified xsi:type="dcterms:W3CDTF">2018-07-23T12:40:02.5891853Z</dcterms:modified>
</coreProperties>
</file>